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0A2DDAE" w:rsidR="00C25193" w:rsidRDefault="006F1230">
      <w:pPr>
        <w:jc w:val="center"/>
      </w:pPr>
      <w:r>
        <w:t>View</w:t>
      </w:r>
      <w:r w:rsidR="000A0371">
        <w:t xml:space="preserve"> &amp; </w:t>
      </w:r>
      <w:proofErr w:type="spellStart"/>
      <w:r w:rsidR="000A0371">
        <w:t>Transacstion</w:t>
      </w:r>
      <w:proofErr w:type="spellEnd"/>
    </w:p>
    <w:p w14:paraId="00000002" w14:textId="6C6CC4CB" w:rsidR="00C25193" w:rsidRDefault="006F1230">
      <w:pPr>
        <w:jc w:val="center"/>
      </w:pPr>
      <w:r>
        <w:t xml:space="preserve">Worksheet </w:t>
      </w:r>
      <w:r w:rsidR="000A0371">
        <w:t>5</w:t>
      </w:r>
    </w:p>
    <w:p w14:paraId="00000003" w14:textId="77777777" w:rsidR="00C25193" w:rsidRDefault="00C25193">
      <w:pPr>
        <w:jc w:val="center"/>
      </w:pPr>
    </w:p>
    <w:p w14:paraId="00000005" w14:textId="57F40CF2" w:rsidR="00C25193" w:rsidRPr="004A658C" w:rsidRDefault="006F1230">
      <w:pPr>
        <w:rPr>
          <w:lang w:val="id-ID"/>
        </w:rPr>
      </w:pPr>
      <w:r>
        <w:t>Nama</w:t>
      </w:r>
      <w:r>
        <w:tab/>
        <w:t>:</w:t>
      </w:r>
      <w:r w:rsidR="004A658C">
        <w:rPr>
          <w:lang w:val="id-ID"/>
        </w:rPr>
        <w:t xml:space="preserve"> Dhini Fidya Anggraeni </w:t>
      </w:r>
    </w:p>
    <w:p w14:paraId="00000007" w14:textId="77777777" w:rsidR="00C25193" w:rsidRDefault="00C25193"/>
    <w:p w14:paraId="00000045" w14:textId="77777777" w:rsidR="00C25193" w:rsidRDefault="00C25193">
      <w:pPr>
        <w:spacing w:line="360" w:lineRule="auto"/>
      </w:pPr>
    </w:p>
    <w:p w14:paraId="00000046" w14:textId="3A3B04DF" w:rsidR="00C25193" w:rsidRDefault="006F1230">
      <w:pPr>
        <w:pBdr>
          <w:bottom w:val="single" w:sz="4" w:space="1" w:color="000000"/>
        </w:pBdr>
      </w:pPr>
      <w:r>
        <w:t xml:space="preserve">SOAL </w:t>
      </w:r>
      <w:r w:rsidR="000A0371">
        <w:t>5.1</w:t>
      </w:r>
    </w:p>
    <w:p w14:paraId="00000047" w14:textId="77777777" w:rsidR="00C25193" w:rsidRDefault="00C25193"/>
    <w:p w14:paraId="00000048" w14:textId="77777777" w:rsidR="00C25193" w:rsidRDefault="006F1230">
      <w:proofErr w:type="spellStart"/>
      <w:r>
        <w:t>Buatlah</w:t>
      </w:r>
      <w:proofErr w:type="spellEnd"/>
      <w:r>
        <w:t xml:space="preserve"> view </w:t>
      </w:r>
      <w:proofErr w:type="spellStart"/>
      <w:r>
        <w:t>berdasarkan</w:t>
      </w:r>
      <w:proofErr w:type="spellEnd"/>
      <w:r>
        <w:t xml:space="preserve"> query yang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00000049" w14:textId="77777777" w:rsidR="00C25193" w:rsidRDefault="00C25193"/>
    <w:p w14:paraId="0000004A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2"/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C25193" w14:paraId="6D4C0D20" w14:textId="77777777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B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E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  <w:proofErr w:type="spellEnd"/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0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Kartu</w:t>
            </w:r>
          </w:p>
        </w:tc>
      </w:tr>
      <w:tr w:rsidR="00C25193" w14:paraId="19A0740C" w14:textId="77777777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2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3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  <w:proofErr w:type="spellEnd"/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kartu</w:t>
            </w:r>
            <w:proofErr w:type="spellEnd"/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diskon</w:t>
            </w:r>
            <w:proofErr w:type="spellEnd"/>
          </w:p>
        </w:tc>
      </w:tr>
    </w:tbl>
    <w:p w14:paraId="00000059" w14:textId="77777777" w:rsidR="00C25193" w:rsidRDefault="00C25193">
      <w:pPr>
        <w:spacing w:line="360" w:lineRule="auto"/>
        <w:ind w:left="720"/>
      </w:pPr>
    </w:p>
    <w:p w14:paraId="7C132E03" w14:textId="5056B285" w:rsidR="00074A3F" w:rsidRDefault="006F1230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VIEW ...</w:t>
      </w:r>
    </w:p>
    <w:p w14:paraId="290B698A" w14:textId="35DCA914" w:rsidR="008747AC" w:rsidRDefault="008747AC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35FCC13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CREATE VIEW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pesanan_pelanggan_kartu</w:t>
      </w:r>
      <w:proofErr w:type="spellEnd"/>
    </w:p>
    <w:p w14:paraId="0D24A456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AS SELECT pesanan.id, </w:t>
      </w:r>
      <w:proofErr w:type="spellStart"/>
      <w:proofErr w:type="gramStart"/>
      <w:r w:rsidRPr="008747AC">
        <w:rPr>
          <w:rFonts w:ascii="Courier New" w:eastAsia="Courier New" w:hAnsi="Courier New" w:cs="Courier New"/>
          <w:i/>
          <w:sz w:val="20"/>
          <w:szCs w:val="20"/>
        </w:rPr>
        <w:t>pesanan.tanggal</w:t>
      </w:r>
      <w:proofErr w:type="spellEnd"/>
      <w:proofErr w:type="gram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pesanan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. total, </w:t>
      </w:r>
      <w:proofErr w:type="spellStart"/>
      <w:proofErr w:type="gramStart"/>
      <w:r w:rsidRPr="008747AC">
        <w:rPr>
          <w:rFonts w:ascii="Courier New" w:eastAsia="Courier New" w:hAnsi="Courier New" w:cs="Courier New"/>
          <w:i/>
          <w:sz w:val="20"/>
          <w:szCs w:val="20"/>
        </w:rPr>
        <w:t>pelanggan.kode</w:t>
      </w:r>
      <w:proofErr w:type="spellEnd"/>
      <w:proofErr w:type="gram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pelanggan.nama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</w:p>
    <w:p w14:paraId="51C129E5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proofErr w:type="spellStart"/>
      <w:proofErr w:type="gramStart"/>
      <w:r w:rsidRPr="008747AC">
        <w:rPr>
          <w:rFonts w:ascii="Courier New" w:eastAsia="Courier New" w:hAnsi="Courier New" w:cs="Courier New"/>
          <w:i/>
          <w:sz w:val="20"/>
          <w:szCs w:val="20"/>
        </w:rPr>
        <w:t>kartu.nama</w:t>
      </w:r>
      <w:proofErr w:type="spellEnd"/>
      <w:proofErr w:type="gram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as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nama_kartu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kartu.diskon</w:t>
      </w:r>
      <w:proofErr w:type="spellEnd"/>
    </w:p>
    <w:p w14:paraId="7A7107EF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FROM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pesanan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INNER JOIN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pelanggan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ON </w:t>
      </w:r>
      <w:proofErr w:type="spellStart"/>
      <w:proofErr w:type="gramStart"/>
      <w:r w:rsidRPr="008747AC">
        <w:rPr>
          <w:rFonts w:ascii="Courier New" w:eastAsia="Courier New" w:hAnsi="Courier New" w:cs="Courier New"/>
          <w:i/>
          <w:sz w:val="20"/>
          <w:szCs w:val="20"/>
        </w:rPr>
        <w:t>pesanan.pelanggan</w:t>
      </w:r>
      <w:proofErr w:type="gramEnd"/>
      <w:r w:rsidRPr="008747AC">
        <w:rPr>
          <w:rFonts w:ascii="Courier New" w:eastAsia="Courier New" w:hAnsi="Courier New" w:cs="Courier New"/>
          <w:i/>
          <w:sz w:val="20"/>
          <w:szCs w:val="20"/>
        </w:rPr>
        <w:t>_id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= pelanggan.id</w:t>
      </w:r>
    </w:p>
    <w:p w14:paraId="6D4F24DA" w14:textId="6FF4396E" w:rsid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INNER JOIN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kartu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ON </w:t>
      </w:r>
      <w:proofErr w:type="spellStart"/>
      <w:proofErr w:type="gramStart"/>
      <w:r w:rsidRPr="008747AC">
        <w:rPr>
          <w:rFonts w:ascii="Courier New" w:eastAsia="Courier New" w:hAnsi="Courier New" w:cs="Courier New"/>
          <w:i/>
          <w:sz w:val="20"/>
          <w:szCs w:val="20"/>
        </w:rPr>
        <w:t>pelanggan.kartu</w:t>
      </w:r>
      <w:proofErr w:type="gramEnd"/>
      <w:r w:rsidRPr="008747AC">
        <w:rPr>
          <w:rFonts w:ascii="Courier New" w:eastAsia="Courier New" w:hAnsi="Courier New" w:cs="Courier New"/>
          <w:i/>
          <w:sz w:val="20"/>
          <w:szCs w:val="20"/>
        </w:rPr>
        <w:t>_id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= kartu.id;</w:t>
      </w:r>
    </w:p>
    <w:p w14:paraId="074C1525" w14:textId="076866C2" w:rsidR="00676521" w:rsidRPr="008747AC" w:rsidRDefault="00676521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Select * FROM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pesanan_pelanggan_kartu</w:t>
      </w:r>
      <w:proofErr w:type="spellEnd"/>
    </w:p>
    <w:p w14:paraId="41477FCA" w14:textId="77777777" w:rsidR="00074A3F" w:rsidRDefault="00074A3F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000005B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3"/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C25193" w14:paraId="3B90A7BB" w14:textId="77777777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C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Pembelian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1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Vendor</w:t>
            </w:r>
          </w:p>
        </w:tc>
      </w:tr>
      <w:tr w:rsidR="00C25193" w14:paraId="377F93B1" w14:textId="77777777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nomor</w:t>
            </w:r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jumlah</w:t>
            </w:r>
            <w:proofErr w:type="spellEnd"/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harga</w:t>
            </w:r>
            <w:proofErr w:type="spellEnd"/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B" w14:textId="24B5DD2D" w:rsidR="00C25193" w:rsidRDefault="00EF4EE6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 w:rsidR="006F1230">
              <w:rPr>
                <w:rFonts w:ascii="Arial" w:eastAsia="Arial" w:hAnsi="Arial" w:cs="Arial"/>
                <w:sz w:val="18"/>
                <w:szCs w:val="18"/>
              </w:rPr>
              <w:t>ontak</w:t>
            </w:r>
          </w:p>
        </w:tc>
      </w:tr>
    </w:tbl>
    <w:p w14:paraId="0000006D" w14:textId="7C8A10E6" w:rsidR="00C25193" w:rsidRDefault="006F1230">
      <w:pPr>
        <w:spacing w:line="360" w:lineRule="auto"/>
      </w:pPr>
      <w:r>
        <w:tab/>
      </w:r>
      <w:r>
        <w:tab/>
      </w:r>
    </w:p>
    <w:p w14:paraId="4DE78F9B" w14:textId="77777777" w:rsidR="007E4CE1" w:rsidRDefault="007E4CE1">
      <w:pPr>
        <w:spacing w:line="360" w:lineRule="auto"/>
      </w:pPr>
    </w:p>
    <w:p w14:paraId="15D03412" w14:textId="5A18037B" w:rsidR="007E4CE1" w:rsidRPr="007E4CE1" w:rsidRDefault="007E4CE1" w:rsidP="007E4CE1">
      <w:pPr>
        <w:spacing w:line="360" w:lineRule="auto"/>
        <w:ind w:left="630"/>
        <w:rPr>
          <w:i/>
          <w:iCs/>
          <w:lang w:val="id-ID"/>
        </w:rPr>
      </w:pPr>
      <w:r w:rsidRPr="007E4CE1">
        <w:rPr>
          <w:i/>
          <w:iCs/>
          <w:lang w:val="id-ID"/>
        </w:rPr>
        <w:t xml:space="preserve"> </w:t>
      </w:r>
      <w:r w:rsidRPr="007E4CE1">
        <w:rPr>
          <w:i/>
          <w:iCs/>
          <w:lang w:val="id-ID"/>
        </w:rPr>
        <w:t>create view pembelian_produk_vendor</w:t>
      </w:r>
    </w:p>
    <w:p w14:paraId="6F6A5C5F" w14:textId="6A7877D6" w:rsidR="007E4CE1" w:rsidRPr="007E4CE1" w:rsidRDefault="007E4CE1" w:rsidP="007E4CE1">
      <w:pPr>
        <w:spacing w:line="360" w:lineRule="auto"/>
        <w:ind w:left="630"/>
        <w:rPr>
          <w:i/>
          <w:iCs/>
          <w:lang w:val="id-ID"/>
        </w:rPr>
      </w:pPr>
      <w:r w:rsidRPr="007E4CE1">
        <w:rPr>
          <w:i/>
          <w:iCs/>
          <w:lang w:val="id-ID"/>
        </w:rPr>
        <w:t xml:space="preserve"> -&gt; as select pembelian.id, pembelian.tanggal, pembelian.nomor, pembelian.jumlah, </w:t>
      </w:r>
      <w:r w:rsidRPr="007E4CE1">
        <w:rPr>
          <w:i/>
          <w:iCs/>
          <w:lang w:val="id-ID"/>
        </w:rPr>
        <w:t xml:space="preserve">               </w:t>
      </w:r>
      <w:r w:rsidRPr="007E4CE1">
        <w:rPr>
          <w:i/>
          <w:iCs/>
          <w:lang w:val="id-ID"/>
        </w:rPr>
        <w:t>pembelian.harga, produk.nama as nama_produk, vendor.nama as nama_vendor, vendor.kontak</w:t>
      </w:r>
    </w:p>
    <w:p w14:paraId="5E668D70" w14:textId="376CEB6F" w:rsidR="007E4CE1" w:rsidRPr="007E4CE1" w:rsidRDefault="007E4CE1" w:rsidP="007E4CE1">
      <w:pPr>
        <w:spacing w:line="360" w:lineRule="auto"/>
        <w:ind w:left="630"/>
        <w:rPr>
          <w:i/>
          <w:iCs/>
          <w:lang w:val="id-ID"/>
        </w:rPr>
      </w:pPr>
      <w:r w:rsidRPr="007E4CE1">
        <w:rPr>
          <w:i/>
          <w:iCs/>
          <w:lang w:val="id-ID"/>
        </w:rPr>
        <w:t xml:space="preserve"> -&gt; from pembelian inner join produk on pembelian.produk_id = produk.id</w:t>
      </w:r>
    </w:p>
    <w:p w14:paraId="2099A4B9" w14:textId="1F4CF54E" w:rsidR="007E4CE1" w:rsidRDefault="007E4CE1" w:rsidP="007E4CE1">
      <w:pPr>
        <w:spacing w:line="360" w:lineRule="auto"/>
        <w:ind w:left="630"/>
        <w:rPr>
          <w:i/>
          <w:iCs/>
          <w:lang w:val="id-ID"/>
        </w:rPr>
      </w:pPr>
      <w:r w:rsidRPr="007E4CE1">
        <w:rPr>
          <w:i/>
          <w:iCs/>
          <w:lang w:val="id-ID"/>
        </w:rPr>
        <w:lastRenderedPageBreak/>
        <w:t xml:space="preserve">    -&gt; inner join vendor on pembelian.vendor_id = vendor.id;</w:t>
      </w:r>
    </w:p>
    <w:p w14:paraId="2EBA0180" w14:textId="77777777" w:rsidR="007E4CE1" w:rsidRDefault="007E4CE1" w:rsidP="007E4CE1">
      <w:pPr>
        <w:spacing w:line="360" w:lineRule="auto"/>
        <w:ind w:left="630"/>
        <w:rPr>
          <w:i/>
          <w:iCs/>
          <w:lang w:val="id-ID"/>
        </w:rPr>
      </w:pPr>
    </w:p>
    <w:p w14:paraId="7755DC0D" w14:textId="2345C676" w:rsidR="007E4CE1" w:rsidRPr="007E4CE1" w:rsidRDefault="007E4CE1" w:rsidP="007E4CE1">
      <w:pPr>
        <w:spacing w:line="360" w:lineRule="auto"/>
        <w:ind w:left="630"/>
        <w:rPr>
          <w:i/>
          <w:iCs/>
          <w:lang w:val="id-ID"/>
        </w:rPr>
      </w:pPr>
      <w:r>
        <w:rPr>
          <w:i/>
          <w:iCs/>
          <w:lang w:val="id-ID"/>
        </w:rPr>
        <w:t xml:space="preserve">     </w:t>
      </w:r>
      <w:r w:rsidRPr="007E4CE1">
        <w:rPr>
          <w:i/>
          <w:iCs/>
          <w:lang w:val="id-ID"/>
        </w:rPr>
        <w:t>select * from pembelian_produk_vendor;</w:t>
      </w:r>
    </w:p>
    <w:p w14:paraId="0000006E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4"/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C25193" w14:paraId="3451B036" w14:textId="77777777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F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  <w:proofErr w:type="spellEnd"/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3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5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Jenis produk</w:t>
            </w:r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6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 items</w:t>
            </w:r>
          </w:p>
        </w:tc>
      </w:tr>
      <w:tr w:rsidR="00C25193" w14:paraId="3CE1E953" w14:textId="77777777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  <w:proofErr w:type="spellEnd"/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E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F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80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harga_jual</w:t>
            </w:r>
            <w:proofErr w:type="spellEnd"/>
          </w:p>
        </w:tc>
      </w:tr>
    </w:tbl>
    <w:p w14:paraId="15FB858A" w14:textId="77777777" w:rsidR="007E4CE1" w:rsidRDefault="007E4CE1" w:rsidP="00C1639A">
      <w:pPr>
        <w:pBdr>
          <w:bottom w:val="single" w:sz="4" w:space="1" w:color="000000"/>
        </w:pBdr>
      </w:pPr>
    </w:p>
    <w:p w14:paraId="0810FEBB" w14:textId="77777777" w:rsidR="007E4CE1" w:rsidRDefault="007E4CE1" w:rsidP="00C1639A">
      <w:pPr>
        <w:pBdr>
          <w:bottom w:val="single" w:sz="4" w:space="1" w:color="000000"/>
        </w:pBdr>
      </w:pPr>
    </w:p>
    <w:p w14:paraId="42A02CF8" w14:textId="263E32B8" w:rsidR="00DF2C20" w:rsidRPr="00DF2C20" w:rsidRDefault="00DF2C20" w:rsidP="00DF2C20">
      <w:pPr>
        <w:pBdr>
          <w:bottom w:val="single" w:sz="4" w:space="1" w:color="000000"/>
        </w:pBdr>
        <w:rPr>
          <w:i/>
          <w:iCs/>
        </w:rPr>
      </w:pPr>
      <w:r>
        <w:rPr>
          <w:i/>
          <w:iCs/>
          <w:lang w:val="id-ID"/>
        </w:rPr>
        <w:t xml:space="preserve">               </w:t>
      </w:r>
      <w:r w:rsidRPr="00DF2C20">
        <w:rPr>
          <w:i/>
          <w:iCs/>
        </w:rPr>
        <w:t xml:space="preserve">create view </w:t>
      </w:r>
      <w:proofErr w:type="spellStart"/>
      <w:r w:rsidRPr="00DF2C20">
        <w:rPr>
          <w:i/>
          <w:iCs/>
        </w:rPr>
        <w:t>pesanan_pelanggan_produk_jenis_produk_pesanan_items</w:t>
      </w:r>
      <w:proofErr w:type="spellEnd"/>
    </w:p>
    <w:p w14:paraId="15EA046E" w14:textId="4C7D6F03" w:rsidR="00DF2C20" w:rsidRPr="00DF2C20" w:rsidRDefault="00DF2C20" w:rsidP="00DF2C20">
      <w:pPr>
        <w:pBdr>
          <w:bottom w:val="single" w:sz="4" w:space="1" w:color="000000"/>
        </w:pBdr>
        <w:ind w:firstLine="90"/>
        <w:rPr>
          <w:i/>
          <w:iCs/>
        </w:rPr>
      </w:pPr>
      <w:r w:rsidRPr="00DF2C20">
        <w:rPr>
          <w:i/>
          <w:iCs/>
        </w:rPr>
        <w:t xml:space="preserve">    </w:t>
      </w:r>
      <w:r>
        <w:rPr>
          <w:i/>
          <w:iCs/>
          <w:lang w:val="id-ID"/>
        </w:rPr>
        <w:t xml:space="preserve">         </w:t>
      </w:r>
      <w:r w:rsidRPr="00DF2C20">
        <w:rPr>
          <w:i/>
          <w:iCs/>
        </w:rPr>
        <w:t xml:space="preserve">-&gt; as select pesanan.id, </w:t>
      </w:r>
      <w:proofErr w:type="spellStart"/>
      <w:proofErr w:type="gramStart"/>
      <w:r w:rsidRPr="00DF2C20">
        <w:rPr>
          <w:i/>
          <w:iCs/>
        </w:rPr>
        <w:t>pesanan.tanggal</w:t>
      </w:r>
      <w:proofErr w:type="spellEnd"/>
      <w:proofErr w:type="gramEnd"/>
      <w:r w:rsidRPr="00DF2C20">
        <w:rPr>
          <w:i/>
          <w:iCs/>
        </w:rPr>
        <w:t xml:space="preserve">, </w:t>
      </w:r>
      <w:proofErr w:type="spellStart"/>
      <w:r w:rsidRPr="00DF2C20">
        <w:rPr>
          <w:i/>
          <w:iCs/>
        </w:rPr>
        <w:t>pesanan.total</w:t>
      </w:r>
      <w:proofErr w:type="spellEnd"/>
      <w:r w:rsidRPr="00DF2C20">
        <w:rPr>
          <w:i/>
          <w:iCs/>
        </w:rPr>
        <w:t xml:space="preserve">, </w:t>
      </w:r>
      <w:proofErr w:type="spellStart"/>
      <w:r w:rsidRPr="00DF2C20">
        <w:rPr>
          <w:i/>
          <w:iCs/>
        </w:rPr>
        <w:t>pelanggan.nama</w:t>
      </w:r>
      <w:proofErr w:type="spellEnd"/>
      <w:r w:rsidRPr="00DF2C20">
        <w:rPr>
          <w:i/>
          <w:iCs/>
        </w:rPr>
        <w:t xml:space="preserve"> as </w:t>
      </w:r>
      <w:proofErr w:type="spellStart"/>
      <w:r w:rsidRPr="00DF2C20">
        <w:rPr>
          <w:i/>
          <w:iCs/>
        </w:rPr>
        <w:t>nama_pelanggan</w:t>
      </w:r>
      <w:proofErr w:type="spellEnd"/>
      <w:r w:rsidRPr="00DF2C20">
        <w:rPr>
          <w:i/>
          <w:iCs/>
        </w:rPr>
        <w:t xml:space="preserve">, </w:t>
      </w:r>
      <w:r>
        <w:rPr>
          <w:i/>
          <w:iCs/>
          <w:lang w:val="id-ID"/>
        </w:rPr>
        <w:t xml:space="preserve">    </w:t>
      </w:r>
      <w:proofErr w:type="spellStart"/>
      <w:r w:rsidRPr="00DF2C20">
        <w:rPr>
          <w:i/>
          <w:iCs/>
        </w:rPr>
        <w:t>produk.kode</w:t>
      </w:r>
      <w:proofErr w:type="spellEnd"/>
      <w:r w:rsidRPr="00DF2C20">
        <w:rPr>
          <w:i/>
          <w:iCs/>
        </w:rPr>
        <w:t xml:space="preserve"> as </w:t>
      </w:r>
      <w:proofErr w:type="spellStart"/>
      <w:r w:rsidRPr="00DF2C20">
        <w:rPr>
          <w:i/>
          <w:iCs/>
        </w:rPr>
        <w:t>kode_produk</w:t>
      </w:r>
      <w:proofErr w:type="spellEnd"/>
      <w:r w:rsidRPr="00DF2C20">
        <w:rPr>
          <w:i/>
          <w:iCs/>
        </w:rPr>
        <w:t xml:space="preserve">, </w:t>
      </w:r>
      <w:proofErr w:type="spellStart"/>
      <w:r w:rsidRPr="00DF2C20">
        <w:rPr>
          <w:i/>
          <w:iCs/>
        </w:rPr>
        <w:t>produk.nama</w:t>
      </w:r>
      <w:proofErr w:type="spellEnd"/>
      <w:r w:rsidRPr="00DF2C20">
        <w:rPr>
          <w:i/>
          <w:iCs/>
        </w:rPr>
        <w:t xml:space="preserve"> as </w:t>
      </w:r>
      <w:proofErr w:type="spellStart"/>
      <w:r w:rsidRPr="00DF2C20">
        <w:rPr>
          <w:i/>
          <w:iCs/>
        </w:rPr>
        <w:t>nama_produk</w:t>
      </w:r>
      <w:proofErr w:type="spellEnd"/>
      <w:r w:rsidRPr="00DF2C20">
        <w:rPr>
          <w:i/>
          <w:iCs/>
        </w:rPr>
        <w:t xml:space="preserve">, </w:t>
      </w:r>
      <w:proofErr w:type="spellStart"/>
      <w:r w:rsidRPr="00DF2C20">
        <w:rPr>
          <w:i/>
          <w:iCs/>
        </w:rPr>
        <w:t>jenis_produk.nama</w:t>
      </w:r>
      <w:proofErr w:type="spellEnd"/>
      <w:r w:rsidRPr="00DF2C20">
        <w:rPr>
          <w:i/>
          <w:iCs/>
        </w:rPr>
        <w:t xml:space="preserve">, </w:t>
      </w:r>
      <w:proofErr w:type="spellStart"/>
      <w:r w:rsidRPr="00DF2C20">
        <w:rPr>
          <w:i/>
          <w:iCs/>
        </w:rPr>
        <w:t>pesanan_items.qty</w:t>
      </w:r>
      <w:proofErr w:type="spellEnd"/>
      <w:r w:rsidRPr="00DF2C20">
        <w:rPr>
          <w:i/>
          <w:iCs/>
        </w:rPr>
        <w:t xml:space="preserve">, </w:t>
      </w:r>
      <w:proofErr w:type="spellStart"/>
      <w:r w:rsidRPr="00DF2C20">
        <w:rPr>
          <w:i/>
          <w:iCs/>
        </w:rPr>
        <w:t>pesanan_items.harga</w:t>
      </w:r>
      <w:proofErr w:type="spellEnd"/>
    </w:p>
    <w:p w14:paraId="4DB8BDBC" w14:textId="77777777" w:rsidR="00DF2C20" w:rsidRPr="00DF2C20" w:rsidRDefault="00DF2C20" w:rsidP="00DF2C20">
      <w:pPr>
        <w:pBdr>
          <w:bottom w:val="single" w:sz="4" w:space="1" w:color="000000"/>
        </w:pBdr>
        <w:rPr>
          <w:i/>
          <w:iCs/>
        </w:rPr>
      </w:pPr>
      <w:r w:rsidRPr="00DF2C20">
        <w:rPr>
          <w:i/>
          <w:iCs/>
        </w:rPr>
        <w:t xml:space="preserve">    -&gt; from </w:t>
      </w:r>
      <w:proofErr w:type="spellStart"/>
      <w:r w:rsidRPr="00DF2C20">
        <w:rPr>
          <w:i/>
          <w:iCs/>
        </w:rPr>
        <w:t>pesanan</w:t>
      </w:r>
      <w:proofErr w:type="spellEnd"/>
      <w:r w:rsidRPr="00DF2C20">
        <w:rPr>
          <w:i/>
          <w:iCs/>
        </w:rPr>
        <w:t xml:space="preserve"> inner join </w:t>
      </w:r>
      <w:proofErr w:type="spellStart"/>
      <w:r w:rsidRPr="00DF2C20">
        <w:rPr>
          <w:i/>
          <w:iCs/>
        </w:rPr>
        <w:t>pelanggan</w:t>
      </w:r>
      <w:proofErr w:type="spellEnd"/>
      <w:r w:rsidRPr="00DF2C20">
        <w:rPr>
          <w:i/>
          <w:iCs/>
        </w:rPr>
        <w:t xml:space="preserve"> on </w:t>
      </w:r>
      <w:proofErr w:type="spellStart"/>
      <w:proofErr w:type="gramStart"/>
      <w:r w:rsidRPr="00DF2C20">
        <w:rPr>
          <w:i/>
          <w:iCs/>
        </w:rPr>
        <w:t>pesanan.pelanggan</w:t>
      </w:r>
      <w:proofErr w:type="gramEnd"/>
      <w:r w:rsidRPr="00DF2C20">
        <w:rPr>
          <w:i/>
          <w:iCs/>
        </w:rPr>
        <w:t>_id</w:t>
      </w:r>
      <w:proofErr w:type="spellEnd"/>
      <w:r w:rsidRPr="00DF2C20">
        <w:rPr>
          <w:i/>
          <w:iCs/>
        </w:rPr>
        <w:t xml:space="preserve"> = pelanggan.id</w:t>
      </w:r>
    </w:p>
    <w:p w14:paraId="4353C3F7" w14:textId="77777777" w:rsidR="00DF2C20" w:rsidRPr="00DF2C20" w:rsidRDefault="00DF2C20" w:rsidP="00DF2C20">
      <w:pPr>
        <w:pBdr>
          <w:bottom w:val="single" w:sz="4" w:space="1" w:color="000000"/>
        </w:pBdr>
        <w:rPr>
          <w:i/>
          <w:iCs/>
        </w:rPr>
      </w:pPr>
      <w:r w:rsidRPr="00DF2C20">
        <w:rPr>
          <w:i/>
          <w:iCs/>
        </w:rPr>
        <w:t xml:space="preserve">    -&gt; inner join </w:t>
      </w:r>
      <w:proofErr w:type="spellStart"/>
      <w:r w:rsidRPr="00DF2C20">
        <w:rPr>
          <w:i/>
          <w:iCs/>
        </w:rPr>
        <w:t>pesanan_items</w:t>
      </w:r>
      <w:proofErr w:type="spellEnd"/>
      <w:r w:rsidRPr="00DF2C20">
        <w:rPr>
          <w:i/>
          <w:iCs/>
        </w:rPr>
        <w:t xml:space="preserve"> on pesanan.id = </w:t>
      </w:r>
      <w:proofErr w:type="spellStart"/>
      <w:r w:rsidRPr="00DF2C20">
        <w:rPr>
          <w:i/>
          <w:iCs/>
        </w:rPr>
        <w:t>pesanan_</w:t>
      </w:r>
      <w:proofErr w:type="gramStart"/>
      <w:r w:rsidRPr="00DF2C20">
        <w:rPr>
          <w:i/>
          <w:iCs/>
        </w:rPr>
        <w:t>items.pesanan</w:t>
      </w:r>
      <w:proofErr w:type="gramEnd"/>
      <w:r w:rsidRPr="00DF2C20">
        <w:rPr>
          <w:i/>
          <w:iCs/>
        </w:rPr>
        <w:t>_id</w:t>
      </w:r>
      <w:proofErr w:type="spellEnd"/>
    </w:p>
    <w:p w14:paraId="7F91BF6E" w14:textId="77777777" w:rsidR="00DF2C20" w:rsidRPr="00DF2C20" w:rsidRDefault="00DF2C20" w:rsidP="00DF2C20">
      <w:pPr>
        <w:pBdr>
          <w:bottom w:val="single" w:sz="4" w:space="1" w:color="000000"/>
        </w:pBdr>
        <w:rPr>
          <w:i/>
          <w:iCs/>
        </w:rPr>
      </w:pPr>
      <w:r w:rsidRPr="00DF2C20">
        <w:rPr>
          <w:i/>
          <w:iCs/>
        </w:rPr>
        <w:t xml:space="preserve">    -&gt; inner join </w:t>
      </w:r>
      <w:proofErr w:type="spellStart"/>
      <w:r w:rsidRPr="00DF2C20">
        <w:rPr>
          <w:i/>
          <w:iCs/>
        </w:rPr>
        <w:t>produk</w:t>
      </w:r>
      <w:proofErr w:type="spellEnd"/>
      <w:r w:rsidRPr="00DF2C20">
        <w:rPr>
          <w:i/>
          <w:iCs/>
        </w:rPr>
        <w:t xml:space="preserve"> on </w:t>
      </w:r>
      <w:proofErr w:type="spellStart"/>
      <w:r w:rsidRPr="00DF2C20">
        <w:rPr>
          <w:i/>
          <w:iCs/>
        </w:rPr>
        <w:t>pesanan_</w:t>
      </w:r>
      <w:proofErr w:type="gramStart"/>
      <w:r w:rsidRPr="00DF2C20">
        <w:rPr>
          <w:i/>
          <w:iCs/>
        </w:rPr>
        <w:t>items.produk</w:t>
      </w:r>
      <w:proofErr w:type="gramEnd"/>
      <w:r w:rsidRPr="00DF2C20">
        <w:rPr>
          <w:i/>
          <w:iCs/>
        </w:rPr>
        <w:t>_id</w:t>
      </w:r>
      <w:proofErr w:type="spellEnd"/>
      <w:r w:rsidRPr="00DF2C20">
        <w:rPr>
          <w:i/>
          <w:iCs/>
        </w:rPr>
        <w:t xml:space="preserve"> = produk.id</w:t>
      </w:r>
    </w:p>
    <w:p w14:paraId="690CDBDD" w14:textId="1569E3F6" w:rsidR="007E4CE1" w:rsidRDefault="00DF2C20" w:rsidP="00DF2C20">
      <w:pPr>
        <w:pBdr>
          <w:bottom w:val="single" w:sz="4" w:space="1" w:color="000000"/>
        </w:pBdr>
        <w:rPr>
          <w:i/>
          <w:iCs/>
        </w:rPr>
      </w:pPr>
      <w:r w:rsidRPr="00DF2C20">
        <w:rPr>
          <w:i/>
          <w:iCs/>
        </w:rPr>
        <w:t xml:space="preserve">    -&gt; inner join </w:t>
      </w:r>
      <w:proofErr w:type="spellStart"/>
      <w:r w:rsidRPr="00DF2C20">
        <w:rPr>
          <w:i/>
          <w:iCs/>
        </w:rPr>
        <w:t>jenis_produk</w:t>
      </w:r>
      <w:proofErr w:type="spellEnd"/>
      <w:r w:rsidRPr="00DF2C20">
        <w:rPr>
          <w:i/>
          <w:iCs/>
        </w:rPr>
        <w:t xml:space="preserve"> on </w:t>
      </w:r>
      <w:proofErr w:type="spellStart"/>
      <w:proofErr w:type="gramStart"/>
      <w:r w:rsidRPr="00DF2C20">
        <w:rPr>
          <w:i/>
          <w:iCs/>
        </w:rPr>
        <w:t>produk.jenis</w:t>
      </w:r>
      <w:proofErr w:type="gramEnd"/>
      <w:r w:rsidRPr="00DF2C20">
        <w:rPr>
          <w:i/>
          <w:iCs/>
        </w:rPr>
        <w:t>_produk_id</w:t>
      </w:r>
      <w:proofErr w:type="spellEnd"/>
      <w:r w:rsidRPr="00DF2C20">
        <w:rPr>
          <w:i/>
          <w:iCs/>
        </w:rPr>
        <w:t xml:space="preserve"> = jenis_produk.id;</w:t>
      </w:r>
    </w:p>
    <w:p w14:paraId="62DBDDB5" w14:textId="77777777" w:rsidR="00DF2C20" w:rsidRDefault="00DF2C20" w:rsidP="00DF2C20">
      <w:pPr>
        <w:pBdr>
          <w:bottom w:val="single" w:sz="4" w:space="1" w:color="000000"/>
        </w:pBdr>
      </w:pPr>
    </w:p>
    <w:p w14:paraId="1AD24B46" w14:textId="77777777" w:rsidR="007E4CE1" w:rsidRDefault="007E4CE1" w:rsidP="00C1639A">
      <w:pPr>
        <w:pBdr>
          <w:bottom w:val="single" w:sz="4" w:space="1" w:color="000000"/>
        </w:pBdr>
      </w:pPr>
    </w:p>
    <w:p w14:paraId="2DE3B328" w14:textId="77777777" w:rsidR="007E4CE1" w:rsidRDefault="007E4CE1" w:rsidP="00C1639A">
      <w:pPr>
        <w:pBdr>
          <w:bottom w:val="single" w:sz="4" w:space="1" w:color="000000"/>
        </w:pBdr>
      </w:pPr>
    </w:p>
    <w:p w14:paraId="721E6D80" w14:textId="18418E7B" w:rsidR="00C978E8" w:rsidRPr="00C978E8" w:rsidRDefault="00C978E8" w:rsidP="00C1639A">
      <w:pPr>
        <w:pBdr>
          <w:bottom w:val="single" w:sz="4" w:space="1" w:color="000000"/>
        </w:pBdr>
        <w:rPr>
          <w:i/>
          <w:iCs/>
        </w:rPr>
      </w:pPr>
      <w:r w:rsidRPr="00C978E8">
        <w:rPr>
          <w:i/>
          <w:iCs/>
        </w:rPr>
        <w:t xml:space="preserve">select * from </w:t>
      </w:r>
      <w:proofErr w:type="spellStart"/>
      <w:r w:rsidRPr="00C978E8">
        <w:rPr>
          <w:i/>
          <w:iCs/>
        </w:rPr>
        <w:t>pesanan_pelanggan_produk_jenis_produk_pesanan_items</w:t>
      </w:r>
      <w:proofErr w:type="spellEnd"/>
      <w:r w:rsidRPr="00C978E8">
        <w:rPr>
          <w:i/>
          <w:iCs/>
        </w:rPr>
        <w:t>;</w:t>
      </w:r>
    </w:p>
    <w:p w14:paraId="68ECFF7B" w14:textId="77777777" w:rsidR="007E4CE1" w:rsidRDefault="007E4CE1" w:rsidP="00C1639A">
      <w:pPr>
        <w:pBdr>
          <w:bottom w:val="single" w:sz="4" w:space="1" w:color="000000"/>
        </w:pBdr>
      </w:pPr>
    </w:p>
    <w:p w14:paraId="3814A7DE" w14:textId="77777777" w:rsidR="007E4CE1" w:rsidRDefault="007E4CE1" w:rsidP="00C1639A">
      <w:pPr>
        <w:pBdr>
          <w:bottom w:val="single" w:sz="4" w:space="1" w:color="000000"/>
        </w:pBdr>
      </w:pPr>
    </w:p>
    <w:p w14:paraId="30F0F373" w14:textId="77777777" w:rsidR="007E4CE1" w:rsidRDefault="007E4CE1" w:rsidP="00C1639A">
      <w:pPr>
        <w:pBdr>
          <w:bottom w:val="single" w:sz="4" w:space="1" w:color="000000"/>
        </w:pBdr>
      </w:pPr>
    </w:p>
    <w:p w14:paraId="1CDED0BF" w14:textId="0B78B629" w:rsidR="00C1639A" w:rsidRDefault="00C1639A" w:rsidP="00C1639A">
      <w:pPr>
        <w:pBdr>
          <w:bottom w:val="single" w:sz="4" w:space="1" w:color="000000"/>
        </w:pBdr>
      </w:pPr>
      <w:r>
        <w:t>SOAL 5.2</w:t>
      </w:r>
    </w:p>
    <w:p w14:paraId="2AFAE82F" w14:textId="77777777" w:rsidR="00C1639A" w:rsidRDefault="00C1639A" w:rsidP="00C1639A"/>
    <w:p w14:paraId="76AA20C6" w14:textId="77777777" w:rsidR="00C1639A" w:rsidRDefault="00C1639A" w:rsidP="00C1639A">
      <w:pPr>
        <w:numPr>
          <w:ilvl w:val="0"/>
          <w:numId w:val="4"/>
        </w:numPr>
        <w:spacing w:line="360" w:lineRule="auto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transaction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skenario-skenario</w:t>
      </w:r>
      <w:proofErr w:type="spellEnd"/>
      <w:r>
        <w:t xml:space="preserve"> statement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7B833A1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>Mulai transaction</w:t>
      </w:r>
    </w:p>
    <w:p w14:paraId="7982FA21" w14:textId="315DF358" w:rsidR="00C978E8" w:rsidRPr="0071677D" w:rsidRDefault="00C978E8" w:rsidP="00C978E8">
      <w:pPr>
        <w:spacing w:line="360" w:lineRule="auto"/>
        <w:ind w:left="1440"/>
        <w:rPr>
          <w:i/>
          <w:iCs/>
        </w:rPr>
      </w:pPr>
      <w:r w:rsidRPr="0071677D">
        <w:rPr>
          <w:i/>
          <w:iCs/>
        </w:rPr>
        <w:t>start transaction;</w:t>
      </w:r>
    </w:p>
    <w:p w14:paraId="70A1904F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 xml:space="preserve">Insert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3 record</w:t>
      </w:r>
    </w:p>
    <w:p w14:paraId="3B393CDB" w14:textId="143896E4" w:rsidR="00C978E8" w:rsidRPr="0071677D" w:rsidRDefault="00C978E8" w:rsidP="00C978E8">
      <w:pPr>
        <w:spacing w:line="360" w:lineRule="auto"/>
        <w:ind w:left="1440"/>
        <w:rPr>
          <w:i/>
          <w:iCs/>
        </w:rPr>
      </w:pPr>
      <w:r w:rsidRPr="0071677D">
        <w:rPr>
          <w:i/>
          <w:iCs/>
        </w:rPr>
        <w:t xml:space="preserve">insert into </w:t>
      </w:r>
      <w:proofErr w:type="spellStart"/>
      <w:r w:rsidRPr="0071677D">
        <w:rPr>
          <w:i/>
          <w:iCs/>
        </w:rPr>
        <w:t>produk</w:t>
      </w:r>
      <w:proofErr w:type="spellEnd"/>
      <w:r w:rsidRPr="0071677D">
        <w:rPr>
          <w:i/>
          <w:iCs/>
        </w:rPr>
        <w:t xml:space="preserve"> values ('','P01','PC', 5000000, 6000000, 4, 2, 1);</w:t>
      </w:r>
    </w:p>
    <w:p w14:paraId="002DDA4C" w14:textId="32A42EC9" w:rsidR="00C978E8" w:rsidRPr="0071677D" w:rsidRDefault="00C978E8" w:rsidP="00C978E8">
      <w:pPr>
        <w:spacing w:line="360" w:lineRule="auto"/>
        <w:ind w:left="1440"/>
        <w:rPr>
          <w:i/>
          <w:iCs/>
        </w:rPr>
      </w:pPr>
      <w:r w:rsidRPr="0071677D">
        <w:rPr>
          <w:i/>
          <w:iCs/>
        </w:rPr>
        <w:t xml:space="preserve">insert into </w:t>
      </w:r>
      <w:proofErr w:type="spellStart"/>
      <w:r w:rsidRPr="0071677D">
        <w:rPr>
          <w:i/>
          <w:iCs/>
        </w:rPr>
        <w:t>produk</w:t>
      </w:r>
      <w:proofErr w:type="spellEnd"/>
      <w:r w:rsidRPr="0071677D">
        <w:rPr>
          <w:i/>
          <w:iCs/>
        </w:rPr>
        <w:t xml:space="preserve"> values ('','F02','Kursi', 4000000, 5000000, 2, 3, 2), ('','MG01','Mi Goreng', 2000, 3000, 15,2,3);</w:t>
      </w:r>
    </w:p>
    <w:p w14:paraId="012A2B67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 xml:space="preserve">Update data </w:t>
      </w:r>
      <w:proofErr w:type="spellStart"/>
      <w:r>
        <w:t>stok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23DCF217" w14:textId="45F8469E" w:rsidR="00C978E8" w:rsidRPr="0071677D" w:rsidRDefault="00C978E8" w:rsidP="00C978E8">
      <w:pPr>
        <w:spacing w:line="360" w:lineRule="auto"/>
        <w:ind w:left="1440"/>
        <w:rPr>
          <w:i/>
          <w:iCs/>
        </w:rPr>
      </w:pPr>
      <w:r w:rsidRPr="0071677D">
        <w:rPr>
          <w:i/>
          <w:iCs/>
        </w:rPr>
        <w:t xml:space="preserve">update </w:t>
      </w:r>
      <w:proofErr w:type="spellStart"/>
      <w:r w:rsidRPr="0071677D">
        <w:rPr>
          <w:i/>
          <w:iCs/>
        </w:rPr>
        <w:t>produk</w:t>
      </w:r>
      <w:proofErr w:type="spellEnd"/>
      <w:r w:rsidRPr="0071677D">
        <w:rPr>
          <w:i/>
          <w:iCs/>
        </w:rPr>
        <w:t xml:space="preserve"> set </w:t>
      </w:r>
      <w:proofErr w:type="spellStart"/>
      <w:r w:rsidRPr="0071677D">
        <w:rPr>
          <w:i/>
          <w:iCs/>
        </w:rPr>
        <w:t>nama</w:t>
      </w:r>
      <w:proofErr w:type="spellEnd"/>
      <w:r w:rsidRPr="0071677D">
        <w:rPr>
          <w:i/>
          <w:iCs/>
        </w:rPr>
        <w:t>='Mi Rebus' where id = 13;</w:t>
      </w:r>
    </w:p>
    <w:p w14:paraId="49CFB5E8" w14:textId="77777777" w:rsidR="00C1639A" w:rsidRDefault="00C1639A" w:rsidP="00C1639A">
      <w:pPr>
        <w:numPr>
          <w:ilvl w:val="0"/>
          <w:numId w:val="3"/>
        </w:numPr>
        <w:spacing w:line="360" w:lineRule="auto"/>
      </w:pPr>
      <w:proofErr w:type="spellStart"/>
      <w:r>
        <w:t>Buat</w:t>
      </w:r>
      <w:proofErr w:type="spellEnd"/>
      <w:r>
        <w:t xml:space="preserve"> </w:t>
      </w:r>
      <w:proofErr w:type="spellStart"/>
      <w:r>
        <w:t>savepoint</w:t>
      </w:r>
      <w:proofErr w:type="spellEnd"/>
    </w:p>
    <w:p w14:paraId="56DCEF88" w14:textId="75F06118" w:rsidR="00C978E8" w:rsidRPr="0071677D" w:rsidRDefault="00C978E8" w:rsidP="00C978E8">
      <w:pPr>
        <w:spacing w:line="360" w:lineRule="auto"/>
        <w:ind w:left="1440"/>
        <w:rPr>
          <w:i/>
          <w:iCs/>
        </w:rPr>
      </w:pPr>
      <w:proofErr w:type="spellStart"/>
      <w:r w:rsidRPr="0071677D">
        <w:rPr>
          <w:i/>
          <w:iCs/>
        </w:rPr>
        <w:t>savepoint</w:t>
      </w:r>
      <w:proofErr w:type="spellEnd"/>
      <w:r w:rsidRPr="0071677D">
        <w:rPr>
          <w:i/>
          <w:iCs/>
        </w:rPr>
        <w:t xml:space="preserve"> </w:t>
      </w:r>
      <w:proofErr w:type="spellStart"/>
      <w:r w:rsidRPr="0071677D">
        <w:rPr>
          <w:i/>
          <w:iCs/>
        </w:rPr>
        <w:t>update_produk</w:t>
      </w:r>
      <w:proofErr w:type="spellEnd"/>
      <w:r w:rsidRPr="0071677D">
        <w:rPr>
          <w:i/>
          <w:iCs/>
        </w:rPr>
        <w:t>;</w:t>
      </w:r>
    </w:p>
    <w:p w14:paraId="4082548F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 xml:space="preserve">Hapus salah </w:t>
      </w:r>
      <w:proofErr w:type="spellStart"/>
      <w:r>
        <w:t>satu</w:t>
      </w:r>
      <w:proofErr w:type="spellEnd"/>
      <w:r>
        <w:t xml:space="preserve"> data </w:t>
      </w:r>
      <w:proofErr w:type="spellStart"/>
      <w:r>
        <w:t>pembayaran</w:t>
      </w:r>
      <w:proofErr w:type="spellEnd"/>
    </w:p>
    <w:p w14:paraId="53B99797" w14:textId="7E07B99E" w:rsidR="00C978E8" w:rsidRPr="0071677D" w:rsidRDefault="0071677D" w:rsidP="00C978E8">
      <w:pPr>
        <w:spacing w:line="360" w:lineRule="auto"/>
        <w:ind w:left="1440"/>
        <w:rPr>
          <w:i/>
          <w:iCs/>
        </w:rPr>
      </w:pPr>
      <w:r w:rsidRPr="0071677D">
        <w:rPr>
          <w:i/>
          <w:iCs/>
        </w:rPr>
        <w:lastRenderedPageBreak/>
        <w:t xml:space="preserve">delete from </w:t>
      </w:r>
      <w:proofErr w:type="spellStart"/>
      <w:r w:rsidRPr="0071677D">
        <w:rPr>
          <w:i/>
          <w:iCs/>
        </w:rPr>
        <w:t>pembayaran</w:t>
      </w:r>
      <w:proofErr w:type="spellEnd"/>
      <w:r w:rsidRPr="0071677D">
        <w:rPr>
          <w:i/>
          <w:iCs/>
        </w:rPr>
        <w:t xml:space="preserve"> where id=1;</w:t>
      </w:r>
    </w:p>
    <w:p w14:paraId="62F2B7A1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 xml:space="preserve">Kembali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savepoint</w:t>
      </w:r>
      <w:proofErr w:type="spellEnd"/>
    </w:p>
    <w:p w14:paraId="19792C4C" w14:textId="77EBC5F9" w:rsidR="0071677D" w:rsidRPr="0071677D" w:rsidRDefault="0071677D" w:rsidP="0071677D">
      <w:pPr>
        <w:spacing w:line="360" w:lineRule="auto"/>
        <w:ind w:left="1440"/>
        <w:rPr>
          <w:i/>
          <w:iCs/>
        </w:rPr>
      </w:pPr>
      <w:r w:rsidRPr="0071677D">
        <w:rPr>
          <w:i/>
          <w:iCs/>
        </w:rPr>
        <w:t xml:space="preserve">rollback to </w:t>
      </w:r>
      <w:proofErr w:type="spellStart"/>
      <w:r w:rsidRPr="0071677D">
        <w:rPr>
          <w:i/>
          <w:iCs/>
        </w:rPr>
        <w:t>update_produk</w:t>
      </w:r>
      <w:proofErr w:type="spellEnd"/>
      <w:r w:rsidRPr="0071677D">
        <w:rPr>
          <w:i/>
          <w:iCs/>
        </w:rPr>
        <w:t>;</w:t>
      </w:r>
    </w:p>
    <w:p w14:paraId="147B98D9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 xml:space="preserve">Update data </w:t>
      </w:r>
      <w:proofErr w:type="spellStart"/>
      <w:r>
        <w:t>iuran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kartu</w:t>
      </w:r>
      <w:proofErr w:type="spellEnd"/>
    </w:p>
    <w:p w14:paraId="27BF2370" w14:textId="25716F2F" w:rsidR="0071677D" w:rsidRPr="0071677D" w:rsidRDefault="0071677D" w:rsidP="0071677D">
      <w:pPr>
        <w:spacing w:line="360" w:lineRule="auto"/>
        <w:ind w:left="1440"/>
        <w:rPr>
          <w:i/>
          <w:iCs/>
        </w:rPr>
      </w:pPr>
      <w:r w:rsidRPr="0071677D">
        <w:rPr>
          <w:i/>
          <w:iCs/>
        </w:rPr>
        <w:t xml:space="preserve">update </w:t>
      </w:r>
      <w:proofErr w:type="spellStart"/>
      <w:r w:rsidRPr="0071677D">
        <w:rPr>
          <w:i/>
          <w:iCs/>
        </w:rPr>
        <w:t>kartu</w:t>
      </w:r>
      <w:proofErr w:type="spellEnd"/>
      <w:r w:rsidRPr="0071677D">
        <w:rPr>
          <w:i/>
          <w:iCs/>
        </w:rPr>
        <w:t xml:space="preserve"> set </w:t>
      </w:r>
      <w:proofErr w:type="spellStart"/>
      <w:r w:rsidRPr="0071677D">
        <w:rPr>
          <w:i/>
          <w:iCs/>
        </w:rPr>
        <w:t>iuran</w:t>
      </w:r>
      <w:proofErr w:type="spellEnd"/>
      <w:r w:rsidRPr="0071677D">
        <w:rPr>
          <w:i/>
          <w:iCs/>
        </w:rPr>
        <w:t>=20000 where id=2;</w:t>
      </w:r>
    </w:p>
    <w:p w14:paraId="64A36BE3" w14:textId="77777777" w:rsidR="00C1639A" w:rsidRDefault="00C1639A" w:rsidP="00C1639A">
      <w:pPr>
        <w:numPr>
          <w:ilvl w:val="0"/>
          <w:numId w:val="3"/>
        </w:numPr>
        <w:spacing w:line="360" w:lineRule="auto"/>
      </w:pPr>
      <w:proofErr w:type="spellStart"/>
      <w:r>
        <w:t>Akhiri</w:t>
      </w:r>
      <w:proofErr w:type="spellEnd"/>
      <w:r>
        <w:t xml:space="preserve"> transaction </w:t>
      </w:r>
      <w:proofErr w:type="spellStart"/>
      <w:r>
        <w:t>dengan</w:t>
      </w:r>
      <w:proofErr w:type="spellEnd"/>
      <w:r>
        <w:t xml:space="preserve"> commit</w:t>
      </w:r>
    </w:p>
    <w:p w14:paraId="5ACC231C" w14:textId="084BBD8F" w:rsidR="0071677D" w:rsidRPr="0071677D" w:rsidRDefault="0071677D" w:rsidP="0071677D">
      <w:pPr>
        <w:spacing w:line="360" w:lineRule="auto"/>
        <w:ind w:left="1440"/>
        <w:rPr>
          <w:i/>
          <w:iCs/>
          <w:lang w:val="id-ID"/>
        </w:rPr>
      </w:pPr>
      <w:r w:rsidRPr="0071677D">
        <w:rPr>
          <w:i/>
          <w:iCs/>
          <w:lang w:val="id-ID"/>
        </w:rPr>
        <w:t>Commit;</w:t>
      </w:r>
    </w:p>
    <w:p w14:paraId="00000083" w14:textId="28342009" w:rsidR="00C25193" w:rsidRPr="00F2353A" w:rsidRDefault="00C1639A" w:rsidP="00F2353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START TRANSACTION ...</w:t>
      </w:r>
    </w:p>
    <w:sectPr w:rsidR="00C25193" w:rsidRPr="00F2353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DEA36" w14:textId="77777777" w:rsidR="00596A1A" w:rsidRDefault="00596A1A">
      <w:r>
        <w:separator/>
      </w:r>
    </w:p>
  </w:endnote>
  <w:endnote w:type="continuationSeparator" w:id="0">
    <w:p w14:paraId="46401210" w14:textId="77777777" w:rsidR="00596A1A" w:rsidRDefault="00596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5" w14:textId="1A0583DB" w:rsidR="00C25193" w:rsidRPr="00EF272C" w:rsidRDefault="00EF272C">
    <w:pPr>
      <w:pBdr>
        <w:top w:val="nil"/>
        <w:left w:val="nil"/>
        <w:bottom w:val="nil"/>
        <w:right w:val="nil"/>
        <w:between w:val="nil"/>
      </w:pBdr>
      <w:rPr>
        <w:color w:val="5B9BD5"/>
        <w:sz w:val="20"/>
        <w:szCs w:val="20"/>
      </w:rPr>
    </w:pPr>
    <w:r>
      <w:rPr>
        <w:color w:val="5B9BD5"/>
        <w:sz w:val="20"/>
        <w:szCs w:val="20"/>
      </w:rPr>
      <w:t>View &amp; Transaction</w:t>
    </w:r>
    <w:r w:rsidR="006F1230">
      <w:rPr>
        <w:color w:val="5B9BD5"/>
        <w:sz w:val="20"/>
        <w:szCs w:val="20"/>
      </w:rPr>
      <w:t xml:space="preserve"> </w:t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  <w:t xml:space="preserve">          </w:t>
    </w:r>
    <w:r w:rsidR="006F1230">
      <w:rPr>
        <w:color w:val="5B9BD5"/>
        <w:sz w:val="20"/>
        <w:szCs w:val="20"/>
      </w:rPr>
      <w:fldChar w:fldCharType="begin"/>
    </w:r>
    <w:r w:rsidR="006F1230">
      <w:rPr>
        <w:color w:val="5B9BD5"/>
        <w:sz w:val="20"/>
        <w:szCs w:val="20"/>
      </w:rPr>
      <w:instrText>PAGE</w:instrText>
    </w:r>
    <w:r w:rsidR="006F1230">
      <w:rPr>
        <w:color w:val="5B9BD5"/>
        <w:sz w:val="20"/>
        <w:szCs w:val="20"/>
      </w:rPr>
      <w:fldChar w:fldCharType="separate"/>
    </w:r>
    <w:r w:rsidR="00CA71F3">
      <w:rPr>
        <w:noProof/>
        <w:color w:val="5B9BD5"/>
        <w:sz w:val="20"/>
        <w:szCs w:val="20"/>
      </w:rPr>
      <w:t>1</w:t>
    </w:r>
    <w:r w:rsidR="006F1230">
      <w:rPr>
        <w:color w:val="5B9BD5"/>
        <w:sz w:val="20"/>
        <w:szCs w:val="20"/>
      </w:rPr>
      <w:fldChar w:fldCharType="end"/>
    </w:r>
  </w:p>
  <w:p w14:paraId="00000086" w14:textId="77777777" w:rsidR="00C25193" w:rsidRDefault="00C2519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276F8" w14:textId="77777777" w:rsidR="00596A1A" w:rsidRDefault="00596A1A">
      <w:r>
        <w:separator/>
      </w:r>
    </w:p>
  </w:footnote>
  <w:footnote w:type="continuationSeparator" w:id="0">
    <w:p w14:paraId="427C2BA7" w14:textId="77777777" w:rsidR="00596A1A" w:rsidRDefault="00596A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4" w14:textId="5FD01FEA" w:rsidR="00C25193" w:rsidRDefault="006F123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 w:rsidR="000A0371">
      <w:t xml:space="preserve">5 </w:t>
    </w:r>
    <w:r>
      <w:rPr>
        <w:color w:val="000000"/>
      </w:rPr>
      <w:t xml:space="preserve">| </w:t>
    </w:r>
    <w:r>
      <w:t>View</w:t>
    </w:r>
    <w:r w:rsidR="00200752">
      <w:t xml:space="preserve"> &amp; Transaction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38C"/>
    <w:multiLevelType w:val="multilevel"/>
    <w:tmpl w:val="3CFA9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0524AD"/>
    <w:multiLevelType w:val="multilevel"/>
    <w:tmpl w:val="5F164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0D73742"/>
    <w:multiLevelType w:val="multilevel"/>
    <w:tmpl w:val="568211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BC16B70"/>
    <w:multiLevelType w:val="multilevel"/>
    <w:tmpl w:val="D98C7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50854856">
    <w:abstractNumId w:val="0"/>
  </w:num>
  <w:num w:numId="2" w16cid:durableId="955717151">
    <w:abstractNumId w:val="1"/>
  </w:num>
  <w:num w:numId="3" w16cid:durableId="376590062">
    <w:abstractNumId w:val="2"/>
  </w:num>
  <w:num w:numId="4" w16cid:durableId="1457875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193"/>
    <w:rsid w:val="00074A3F"/>
    <w:rsid w:val="000A0371"/>
    <w:rsid w:val="0014600C"/>
    <w:rsid w:val="00200752"/>
    <w:rsid w:val="00357042"/>
    <w:rsid w:val="003936D2"/>
    <w:rsid w:val="003E4923"/>
    <w:rsid w:val="004A658C"/>
    <w:rsid w:val="004E06BF"/>
    <w:rsid w:val="004F63DF"/>
    <w:rsid w:val="00596A1A"/>
    <w:rsid w:val="005B60F1"/>
    <w:rsid w:val="00676521"/>
    <w:rsid w:val="006F1230"/>
    <w:rsid w:val="0071677D"/>
    <w:rsid w:val="007E4CE1"/>
    <w:rsid w:val="008747AC"/>
    <w:rsid w:val="008F267B"/>
    <w:rsid w:val="00911D37"/>
    <w:rsid w:val="00946715"/>
    <w:rsid w:val="00C1639A"/>
    <w:rsid w:val="00C25193"/>
    <w:rsid w:val="00C978E8"/>
    <w:rsid w:val="00CA71F3"/>
    <w:rsid w:val="00DF2C20"/>
    <w:rsid w:val="00EF272C"/>
    <w:rsid w:val="00EF4EE6"/>
    <w:rsid w:val="00F22C0D"/>
    <w:rsid w:val="00F2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DB52"/>
  <w15:docId w15:val="{C0865D68-A47F-41E0-81C2-7C738EF1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Ul0nSnt1QeHM7ziP2EKflcfhg==">AMUW2mUEBqF5OOeUpdVfzZGaE8L5IdUN24YDFxO3dxuF/W2OxxJZ/X5Bx9Xvq46J8HZ/k4AGFxblIZVZCdlArhvc2h8nzBQnvp2HPuBeq8W/DVyHE8RArCc=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Dhini Fidya</cp:lastModifiedBy>
  <cp:revision>2</cp:revision>
  <dcterms:created xsi:type="dcterms:W3CDTF">2023-10-17T11:33:00Z</dcterms:created>
  <dcterms:modified xsi:type="dcterms:W3CDTF">2023-10-17T11:33:00Z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