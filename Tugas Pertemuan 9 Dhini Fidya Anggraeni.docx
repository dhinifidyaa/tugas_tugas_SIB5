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0A9597" w:rsidR="00953508" w:rsidRDefault="000A677A">
      <w:pPr>
        <w:jc w:val="center"/>
      </w:pPr>
      <w:r>
        <w:t>Stored Procedures</w:t>
      </w:r>
      <w:r w:rsidR="00C93D1F">
        <w:t>,</w:t>
      </w:r>
      <w:r>
        <w:t xml:space="preserve"> Stored Functions</w:t>
      </w:r>
      <w:r w:rsidR="00C93D1F">
        <w:t xml:space="preserve"> dan Trigger</w:t>
      </w:r>
    </w:p>
    <w:p w14:paraId="00000002" w14:textId="3D7DEE87" w:rsidR="00953508" w:rsidRDefault="000A677A">
      <w:pPr>
        <w:jc w:val="center"/>
      </w:pPr>
      <w:r>
        <w:t xml:space="preserve">Worksheet </w:t>
      </w:r>
      <w:r w:rsidR="00CF04E0">
        <w:t>6</w:t>
      </w:r>
    </w:p>
    <w:p w14:paraId="00000003" w14:textId="77777777" w:rsidR="00953508" w:rsidRDefault="00953508">
      <w:pPr>
        <w:jc w:val="center"/>
      </w:pPr>
    </w:p>
    <w:p w14:paraId="00000005" w14:textId="54247177" w:rsidR="00953508" w:rsidRPr="00F43E90" w:rsidRDefault="000A677A">
      <w:pPr>
        <w:rPr>
          <w:lang w:val="id-ID"/>
        </w:rPr>
      </w:pPr>
      <w:r>
        <w:t>Nama</w:t>
      </w:r>
      <w:r>
        <w:tab/>
        <w:t>:</w:t>
      </w:r>
      <w:r w:rsidR="00F43E90">
        <w:rPr>
          <w:lang w:val="id-ID"/>
        </w:rPr>
        <w:t xml:space="preserve"> Dhini Fidya Anggraeni</w:t>
      </w:r>
    </w:p>
    <w:p w14:paraId="00000007" w14:textId="77777777" w:rsidR="00953508" w:rsidRDefault="00953508"/>
    <w:p w14:paraId="00000008" w14:textId="5A36B8B9" w:rsidR="00953508" w:rsidRDefault="000A677A">
      <w:pPr>
        <w:pBdr>
          <w:bottom w:val="single" w:sz="4" w:space="1" w:color="000000"/>
        </w:pBdr>
      </w:pPr>
      <w:r>
        <w:t xml:space="preserve">SOAL </w:t>
      </w:r>
      <w:r w:rsidR="00493F90">
        <w:t>6</w:t>
      </w:r>
      <w:r>
        <w:t>.1</w:t>
      </w:r>
    </w:p>
    <w:p w14:paraId="00000009" w14:textId="77777777" w:rsidR="00953508" w:rsidRDefault="00953508"/>
    <w:p w14:paraId="0000000A" w14:textId="77777777" w:rsidR="00953508" w:rsidRDefault="000A677A">
      <w:pPr>
        <w:numPr>
          <w:ilvl w:val="0"/>
          <w:numId w:val="2"/>
        </w:numPr>
        <w:spacing w:line="360" w:lineRule="auto"/>
      </w:pPr>
      <w:proofErr w:type="spellStart"/>
      <w:r>
        <w:t>Buatlah</w:t>
      </w:r>
      <w:proofErr w:type="spellEnd"/>
      <w:r>
        <w:t xml:space="preserve"> Procedure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</w:t>
      </w:r>
      <w:proofErr w:type="spellStart"/>
      <w:r>
        <w:t>harga_jual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(</w:t>
      </w:r>
      <w:proofErr w:type="spellStart"/>
      <w:r>
        <w:t>jenis_produk_id</w:t>
      </w:r>
      <w:proofErr w:type="spellEnd"/>
      <w:r>
        <w:t xml:space="preserve">),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procedure </w:t>
      </w:r>
      <w:proofErr w:type="spellStart"/>
      <w:r>
        <w:rPr>
          <w:b/>
        </w:rPr>
        <w:t>pro_naikan_harga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parameter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: Jenis </w:t>
      </w:r>
      <w:proofErr w:type="spellStart"/>
      <w:r>
        <w:t>Produk</w:t>
      </w:r>
      <w:proofErr w:type="spellEnd"/>
      <w:r>
        <w:t xml:space="preserve"> ID dan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>.</w:t>
      </w:r>
    </w:p>
    <w:p w14:paraId="0000000B" w14:textId="76778F78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PROCEDURE ...</w:t>
      </w:r>
    </w:p>
    <w:p w14:paraId="63C7E8CD" w14:textId="61C72497" w:rsidR="0025410E" w:rsidRDefault="0025410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$$</w:t>
      </w:r>
    </w:p>
    <w:p w14:paraId="2C5FDA94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MariaDB [dbpos1]&gt; CREATE PROCEDURE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pro_</w:t>
      </w:r>
      <w:proofErr w:type="gram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naik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(</w:t>
      </w:r>
      <w:proofErr w:type="gramEnd"/>
    </w:p>
    <w:p w14:paraId="74512DFD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INT,</w:t>
      </w:r>
    </w:p>
    <w:p w14:paraId="695E3506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persentasi_kenaikan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gram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INT )</w:t>
      </w:r>
      <w:proofErr w:type="gramEnd"/>
    </w:p>
    <w:p w14:paraId="5E251998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BEGIN</w:t>
      </w:r>
    </w:p>
    <w:p w14:paraId="5053C412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UPDATE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SET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+ (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*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persentasi_kenaikan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/ 100)</w:t>
      </w:r>
    </w:p>
    <w:p w14:paraId="3895B6F0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WHERE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jenis_produk_id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;</w:t>
      </w:r>
    </w:p>
    <w:p w14:paraId="1D409F23" w14:textId="783A798A" w:rsidR="009A548C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END $$</w:t>
      </w:r>
    </w:p>
    <w:p w14:paraId="76558BE1" w14:textId="5753CE17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;</w:t>
      </w:r>
      <w:proofErr w:type="gramEnd"/>
    </w:p>
    <w:p w14:paraId="45163201" w14:textId="725DD66C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MariaDB [dbpos1]&gt; CALL </w:t>
      </w:r>
      <w:proofErr w:type="spellStart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pro_</w:t>
      </w:r>
      <w:proofErr w:type="gramStart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naik</w:t>
      </w:r>
      <w:proofErr w:type="spellEnd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(</w:t>
      </w:r>
      <w:proofErr w:type="gramEnd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1,4);</w:t>
      </w: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4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disini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adalah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4%</w:t>
      </w:r>
    </w:p>
    <w:p w14:paraId="0B6ED65E" w14:textId="77777777" w:rsidR="009A548C" w:rsidRPr="009A548C" w:rsidRDefault="009A548C" w:rsidP="009A548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9A548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CREATE PROCEDURE </w:t>
      </w:r>
      <w:proofErr w:type="spellStart"/>
      <w:r w:rsidRPr="009A548C">
        <w:rPr>
          <w:rFonts w:ascii="Courier New" w:eastAsia="Courier New" w:hAnsi="Courier New" w:cs="Courier New"/>
          <w:i/>
          <w:color w:val="FF0000"/>
          <w:sz w:val="20"/>
          <w:szCs w:val="20"/>
        </w:rPr>
        <w:t>pro_naikan_harga</w:t>
      </w:r>
      <w:proofErr w:type="spellEnd"/>
    </w:p>
    <w:p w14:paraId="0000000C" w14:textId="77777777" w:rsidR="00953508" w:rsidRDefault="000A677A">
      <w:pPr>
        <w:numPr>
          <w:ilvl w:val="0"/>
          <w:numId w:val="2"/>
        </w:numPr>
        <w:spacing w:line="360" w:lineRule="auto"/>
      </w:pPr>
      <w:proofErr w:type="spellStart"/>
      <w:r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b/>
        </w:rPr>
        <w:t>umur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date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(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dikurang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(integer) </w:t>
      </w:r>
      <w:proofErr w:type="spellStart"/>
      <w:r>
        <w:t>positif</w:t>
      </w:r>
      <w:proofErr w:type="spellEnd"/>
      <w:r>
        <w:t>.</w:t>
      </w:r>
    </w:p>
    <w:p w14:paraId="0000000D" w14:textId="2EB1CFB9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FUNCTION ...</w:t>
      </w:r>
    </w:p>
    <w:p w14:paraId="311A2633" w14:textId="77777777" w:rsidR="00894B6F" w:rsidRPr="00A01804" w:rsidRDefault="00894B6F" w:rsidP="00894B6F">
      <w:pPr>
        <w:spacing w:line="360" w:lineRule="auto"/>
        <w:ind w:left="720"/>
        <w:rPr>
          <w:b/>
          <w:bCs/>
          <w:i/>
          <w:iCs/>
        </w:rPr>
      </w:pPr>
      <w:r w:rsidRPr="00A01804">
        <w:rPr>
          <w:b/>
          <w:bCs/>
          <w:i/>
          <w:iCs/>
        </w:rPr>
        <w:t xml:space="preserve">MariaDB [dbpos1]&gt; CREATE FUNCTION </w:t>
      </w:r>
      <w:proofErr w:type="spellStart"/>
      <w:proofErr w:type="gramStart"/>
      <w:r w:rsidRPr="00A01804">
        <w:rPr>
          <w:b/>
          <w:bCs/>
          <w:i/>
          <w:iCs/>
        </w:rPr>
        <w:t>umur</w:t>
      </w:r>
      <w:proofErr w:type="spellEnd"/>
      <w:r w:rsidRPr="00A01804">
        <w:rPr>
          <w:b/>
          <w:bCs/>
          <w:i/>
          <w:iCs/>
        </w:rPr>
        <w:t>(</w:t>
      </w:r>
      <w:proofErr w:type="spellStart"/>
      <w:proofErr w:type="gramEnd"/>
      <w:r w:rsidRPr="00A01804">
        <w:rPr>
          <w:b/>
          <w:bCs/>
          <w:i/>
          <w:iCs/>
        </w:rPr>
        <w:t>tgl_lahir</w:t>
      </w:r>
      <w:proofErr w:type="spellEnd"/>
      <w:r w:rsidRPr="00A01804">
        <w:rPr>
          <w:b/>
          <w:bCs/>
          <w:i/>
          <w:iCs/>
        </w:rPr>
        <w:t xml:space="preserve"> DATE)</w:t>
      </w:r>
    </w:p>
    <w:p w14:paraId="5338377F" w14:textId="77777777" w:rsidR="00894B6F" w:rsidRPr="00A01804" w:rsidRDefault="00894B6F" w:rsidP="00894B6F">
      <w:pPr>
        <w:spacing w:line="360" w:lineRule="auto"/>
        <w:ind w:left="720"/>
        <w:rPr>
          <w:b/>
          <w:bCs/>
          <w:i/>
          <w:iCs/>
        </w:rPr>
      </w:pPr>
      <w:r w:rsidRPr="00A01804">
        <w:rPr>
          <w:b/>
          <w:bCs/>
          <w:i/>
          <w:iCs/>
        </w:rPr>
        <w:t xml:space="preserve">    -&gt; RETURNS INT</w:t>
      </w:r>
    </w:p>
    <w:p w14:paraId="2EB5F7D7" w14:textId="77777777" w:rsidR="00894B6F" w:rsidRPr="00A01804" w:rsidRDefault="00894B6F" w:rsidP="00894B6F">
      <w:pPr>
        <w:spacing w:line="360" w:lineRule="auto"/>
        <w:ind w:left="720"/>
        <w:rPr>
          <w:b/>
          <w:bCs/>
          <w:i/>
          <w:iCs/>
        </w:rPr>
      </w:pPr>
      <w:r w:rsidRPr="00A01804">
        <w:rPr>
          <w:b/>
          <w:bCs/>
          <w:i/>
          <w:iCs/>
        </w:rPr>
        <w:t xml:space="preserve">    -&gt; BEGIN</w:t>
      </w:r>
    </w:p>
    <w:p w14:paraId="15F1B618" w14:textId="77777777" w:rsidR="00894B6F" w:rsidRPr="00A01804" w:rsidRDefault="00894B6F" w:rsidP="00894B6F">
      <w:pPr>
        <w:spacing w:line="360" w:lineRule="auto"/>
        <w:ind w:left="720"/>
        <w:rPr>
          <w:b/>
          <w:bCs/>
          <w:i/>
          <w:iCs/>
        </w:rPr>
      </w:pPr>
      <w:r w:rsidRPr="00A01804">
        <w:rPr>
          <w:b/>
          <w:bCs/>
          <w:i/>
          <w:iCs/>
        </w:rPr>
        <w:t xml:space="preserve">    -&gt; DECLARE </w:t>
      </w:r>
      <w:proofErr w:type="spellStart"/>
      <w:r w:rsidRPr="00A01804">
        <w:rPr>
          <w:b/>
          <w:bCs/>
          <w:i/>
          <w:iCs/>
        </w:rPr>
        <w:t>umur</w:t>
      </w:r>
      <w:proofErr w:type="spellEnd"/>
      <w:r w:rsidRPr="00A01804">
        <w:rPr>
          <w:b/>
          <w:bCs/>
          <w:i/>
          <w:iCs/>
        </w:rPr>
        <w:t xml:space="preserve"> INT;</w:t>
      </w:r>
    </w:p>
    <w:p w14:paraId="74E37907" w14:textId="2F92598E" w:rsidR="00894B6F" w:rsidRPr="00A01804" w:rsidRDefault="00894B6F" w:rsidP="00894B6F">
      <w:pPr>
        <w:spacing w:line="360" w:lineRule="auto"/>
        <w:ind w:left="720"/>
        <w:rPr>
          <w:b/>
          <w:bCs/>
          <w:i/>
          <w:iCs/>
        </w:rPr>
      </w:pPr>
      <w:r w:rsidRPr="00A01804">
        <w:rPr>
          <w:b/>
          <w:bCs/>
          <w:i/>
          <w:iCs/>
        </w:rPr>
        <w:t xml:space="preserve">    -&gt; SET </w:t>
      </w:r>
      <w:proofErr w:type="spellStart"/>
      <w:r w:rsidRPr="00A01804">
        <w:rPr>
          <w:b/>
          <w:bCs/>
          <w:i/>
          <w:iCs/>
        </w:rPr>
        <w:t>umur</w:t>
      </w:r>
      <w:proofErr w:type="spellEnd"/>
      <w:r w:rsidRPr="00A01804">
        <w:rPr>
          <w:b/>
          <w:bCs/>
          <w:i/>
          <w:iCs/>
        </w:rPr>
        <w:t xml:space="preserve"> = YEAR(</w:t>
      </w:r>
      <w:proofErr w:type="gramStart"/>
      <w:r w:rsidRPr="00A01804">
        <w:rPr>
          <w:b/>
          <w:bCs/>
          <w:i/>
          <w:iCs/>
        </w:rPr>
        <w:t>CURDATE(</w:t>
      </w:r>
      <w:proofErr w:type="gramEnd"/>
      <w:r w:rsidRPr="00A01804">
        <w:rPr>
          <w:b/>
          <w:bCs/>
          <w:i/>
          <w:iCs/>
        </w:rPr>
        <w:t>)) - YEAR(</w:t>
      </w:r>
      <w:proofErr w:type="spellStart"/>
      <w:r w:rsidRPr="00A01804">
        <w:rPr>
          <w:b/>
          <w:bCs/>
          <w:i/>
          <w:iCs/>
        </w:rPr>
        <w:t>tgl_lahir</w:t>
      </w:r>
      <w:proofErr w:type="spellEnd"/>
      <w:r w:rsidRPr="00A01804">
        <w:rPr>
          <w:b/>
          <w:bCs/>
          <w:i/>
          <w:iCs/>
        </w:rPr>
        <w:t>);</w:t>
      </w:r>
    </w:p>
    <w:p w14:paraId="55A6F83A" w14:textId="77777777" w:rsidR="00894B6F" w:rsidRPr="00A01804" w:rsidRDefault="00894B6F" w:rsidP="00894B6F">
      <w:pPr>
        <w:spacing w:line="360" w:lineRule="auto"/>
        <w:ind w:left="720"/>
        <w:rPr>
          <w:b/>
          <w:bCs/>
          <w:i/>
          <w:iCs/>
        </w:rPr>
      </w:pPr>
      <w:r w:rsidRPr="00A01804">
        <w:rPr>
          <w:b/>
          <w:bCs/>
          <w:i/>
          <w:iCs/>
        </w:rPr>
        <w:t xml:space="preserve">    -&gt; RETURN </w:t>
      </w:r>
      <w:proofErr w:type="spellStart"/>
      <w:r w:rsidRPr="00A01804">
        <w:rPr>
          <w:b/>
          <w:bCs/>
          <w:i/>
          <w:iCs/>
        </w:rPr>
        <w:t>umur</w:t>
      </w:r>
      <w:proofErr w:type="spellEnd"/>
      <w:r w:rsidRPr="00A01804">
        <w:rPr>
          <w:b/>
          <w:bCs/>
          <w:i/>
          <w:iCs/>
        </w:rPr>
        <w:t>;</w:t>
      </w:r>
    </w:p>
    <w:p w14:paraId="018DBE7D" w14:textId="77777777" w:rsidR="00894B6F" w:rsidRPr="00A01804" w:rsidRDefault="00894B6F" w:rsidP="00894B6F">
      <w:pPr>
        <w:spacing w:line="360" w:lineRule="auto"/>
        <w:ind w:left="720"/>
        <w:rPr>
          <w:b/>
          <w:bCs/>
          <w:i/>
          <w:iCs/>
        </w:rPr>
      </w:pPr>
      <w:r w:rsidRPr="00A01804">
        <w:rPr>
          <w:b/>
          <w:bCs/>
          <w:i/>
          <w:iCs/>
        </w:rPr>
        <w:t xml:space="preserve">    -&gt; END $$</w:t>
      </w:r>
    </w:p>
    <w:p w14:paraId="767ABF39" w14:textId="208432A1" w:rsidR="00894B6F" w:rsidRPr="00A01804" w:rsidRDefault="00894B6F" w:rsidP="00894B6F">
      <w:pPr>
        <w:spacing w:line="360" w:lineRule="auto"/>
        <w:ind w:left="720"/>
        <w:rPr>
          <w:b/>
          <w:bCs/>
          <w:i/>
          <w:iCs/>
        </w:rPr>
      </w:pPr>
      <w:r w:rsidRPr="00A01804">
        <w:rPr>
          <w:b/>
          <w:bCs/>
          <w:i/>
          <w:iCs/>
        </w:rPr>
        <w:t>Query OK, 0 rows affected (0.038 sec)</w:t>
      </w:r>
    </w:p>
    <w:p w14:paraId="0A96FD85" w14:textId="54544835" w:rsidR="00DF793B" w:rsidRPr="00A01804" w:rsidRDefault="00DF793B" w:rsidP="00894B6F">
      <w:pPr>
        <w:spacing w:line="360" w:lineRule="auto"/>
        <w:ind w:left="720"/>
        <w:rPr>
          <w:b/>
          <w:bCs/>
          <w:i/>
          <w:iCs/>
        </w:rPr>
      </w:pPr>
      <w:r w:rsidRPr="00A01804">
        <w:rPr>
          <w:b/>
          <w:bCs/>
          <w:i/>
          <w:iCs/>
        </w:rPr>
        <w:t xml:space="preserve">MariaDB [dbpos1]&gt; SELECT </w:t>
      </w:r>
      <w:proofErr w:type="spellStart"/>
      <w:r w:rsidRPr="00A01804">
        <w:rPr>
          <w:b/>
          <w:bCs/>
          <w:i/>
          <w:iCs/>
        </w:rPr>
        <w:t>nama</w:t>
      </w:r>
      <w:proofErr w:type="spellEnd"/>
      <w:r w:rsidRPr="00A01804">
        <w:rPr>
          <w:b/>
          <w:bCs/>
          <w:i/>
          <w:iCs/>
        </w:rPr>
        <w:t xml:space="preserve">, </w:t>
      </w:r>
      <w:proofErr w:type="spellStart"/>
      <w:r w:rsidRPr="00A01804">
        <w:rPr>
          <w:b/>
          <w:bCs/>
          <w:i/>
          <w:iCs/>
        </w:rPr>
        <w:t>umur</w:t>
      </w:r>
      <w:proofErr w:type="spellEnd"/>
      <w:r w:rsidRPr="00A01804">
        <w:rPr>
          <w:b/>
          <w:bCs/>
          <w:i/>
          <w:iCs/>
        </w:rPr>
        <w:t>(</w:t>
      </w:r>
      <w:proofErr w:type="spellStart"/>
      <w:r w:rsidRPr="00A01804">
        <w:rPr>
          <w:b/>
          <w:bCs/>
          <w:i/>
          <w:iCs/>
        </w:rPr>
        <w:t>tgl_lahir</w:t>
      </w:r>
      <w:proofErr w:type="spellEnd"/>
      <w:r w:rsidRPr="00A01804">
        <w:rPr>
          <w:b/>
          <w:bCs/>
          <w:i/>
          <w:iCs/>
        </w:rPr>
        <w:t xml:space="preserve">) AS </w:t>
      </w:r>
      <w:proofErr w:type="spellStart"/>
      <w:r w:rsidRPr="00A01804">
        <w:rPr>
          <w:b/>
          <w:bCs/>
          <w:i/>
          <w:iCs/>
        </w:rPr>
        <w:t>umur</w:t>
      </w:r>
      <w:proofErr w:type="spellEnd"/>
      <w:r w:rsidRPr="00A01804">
        <w:rPr>
          <w:b/>
          <w:bCs/>
          <w:i/>
          <w:iCs/>
        </w:rPr>
        <w:t xml:space="preserve"> FROM </w:t>
      </w:r>
      <w:proofErr w:type="spellStart"/>
      <w:r w:rsidRPr="00A01804">
        <w:rPr>
          <w:b/>
          <w:bCs/>
          <w:i/>
          <w:iCs/>
        </w:rPr>
        <w:t>pelanggan</w:t>
      </w:r>
      <w:proofErr w:type="spellEnd"/>
      <w:r w:rsidRPr="00A01804">
        <w:rPr>
          <w:b/>
          <w:bCs/>
          <w:i/>
          <w:iCs/>
        </w:rPr>
        <w:t>;</w:t>
      </w:r>
    </w:p>
    <w:p w14:paraId="0000000E" w14:textId="77777777" w:rsidR="00953508" w:rsidRDefault="000A677A">
      <w:pPr>
        <w:numPr>
          <w:ilvl w:val="0"/>
          <w:numId w:val="2"/>
        </w:numPr>
        <w:spacing w:line="360" w:lineRule="auto"/>
      </w:pPr>
      <w:proofErr w:type="spellStart"/>
      <w:r>
        <w:lastRenderedPageBreak/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b/>
        </w:rPr>
        <w:t>kategori_harga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argument </w:t>
      </w:r>
      <w:proofErr w:type="spellStart"/>
      <w:r>
        <w:t>tipe</w:t>
      </w:r>
      <w:proofErr w:type="spellEnd"/>
      <w:r>
        <w:t xml:space="preserve"> data double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: </w:t>
      </w:r>
    </w:p>
    <w:p w14:paraId="0000000F" w14:textId="77777777" w:rsidR="00953508" w:rsidRDefault="000A677A">
      <w:pPr>
        <w:numPr>
          <w:ilvl w:val="0"/>
          <w:numId w:val="1"/>
        </w:numPr>
        <w:spacing w:line="360" w:lineRule="auto"/>
      </w:pPr>
      <w:r>
        <w:t>0 – 500</w:t>
      </w:r>
      <w:proofErr w:type="gramStart"/>
      <w:r>
        <w:t>rb :</w:t>
      </w:r>
      <w:proofErr w:type="gramEnd"/>
      <w:r>
        <w:t xml:space="preserve"> </w:t>
      </w:r>
      <w:proofErr w:type="spellStart"/>
      <w:r>
        <w:t>murah</w:t>
      </w:r>
      <w:proofErr w:type="spellEnd"/>
    </w:p>
    <w:p w14:paraId="00000010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500rb – 3 </w:t>
      </w:r>
      <w:proofErr w:type="spellStart"/>
      <w:proofErr w:type="gramStart"/>
      <w:r>
        <w:t>juta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sedang</w:t>
      </w:r>
      <w:proofErr w:type="spellEnd"/>
    </w:p>
    <w:p w14:paraId="00000011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3jt – 10 </w:t>
      </w:r>
      <w:proofErr w:type="spellStart"/>
      <w:proofErr w:type="gramStart"/>
      <w:r>
        <w:t>juta</w:t>
      </w:r>
      <w:proofErr w:type="spellEnd"/>
      <w:r>
        <w:t xml:space="preserve"> :</w:t>
      </w:r>
      <w:proofErr w:type="gramEnd"/>
      <w:r>
        <w:t xml:space="preserve"> mahal </w:t>
      </w:r>
    </w:p>
    <w:p w14:paraId="00000012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&gt; 10 </w:t>
      </w:r>
      <w:proofErr w:type="spellStart"/>
      <w:proofErr w:type="gramStart"/>
      <w:r>
        <w:t>juta</w:t>
      </w:r>
      <w:proofErr w:type="spellEnd"/>
      <w:r>
        <w:t xml:space="preserve"> :</w:t>
      </w:r>
      <w:proofErr w:type="gramEnd"/>
      <w:r>
        <w:t xml:space="preserve"> sangat mahal</w:t>
      </w:r>
    </w:p>
    <w:p w14:paraId="19EDA046" w14:textId="77777777" w:rsidR="00A01804" w:rsidRPr="00A01804" w:rsidRDefault="00A01804" w:rsidP="00A01804">
      <w:pPr>
        <w:spacing w:line="360" w:lineRule="auto"/>
        <w:ind w:left="1440"/>
        <w:rPr>
          <w:b/>
          <w:bCs/>
          <w:i/>
          <w:iCs/>
        </w:rPr>
      </w:pPr>
      <w:r w:rsidRPr="00A01804">
        <w:rPr>
          <w:b/>
          <w:bCs/>
          <w:i/>
          <w:iCs/>
        </w:rPr>
        <w:t>DELIMITER $$</w:t>
      </w:r>
    </w:p>
    <w:p w14:paraId="4C2A504E" w14:textId="77777777" w:rsidR="00A01804" w:rsidRPr="00A01804" w:rsidRDefault="00A01804" w:rsidP="00A01804">
      <w:pPr>
        <w:spacing w:line="360" w:lineRule="auto"/>
        <w:ind w:left="1440"/>
        <w:rPr>
          <w:b/>
          <w:bCs/>
          <w:i/>
          <w:iCs/>
        </w:rPr>
      </w:pPr>
      <w:r w:rsidRPr="00A01804">
        <w:rPr>
          <w:b/>
          <w:bCs/>
          <w:i/>
          <w:iCs/>
        </w:rPr>
        <w:t xml:space="preserve">MariaDB [db_koperasisib5]&gt; create function </w:t>
      </w:r>
      <w:proofErr w:type="spellStart"/>
      <w:r w:rsidRPr="00A01804">
        <w:rPr>
          <w:b/>
          <w:bCs/>
          <w:i/>
          <w:iCs/>
        </w:rPr>
        <w:t>kategori_</w:t>
      </w:r>
      <w:proofErr w:type="gramStart"/>
      <w:r w:rsidRPr="00A01804">
        <w:rPr>
          <w:b/>
          <w:bCs/>
          <w:i/>
          <w:iCs/>
        </w:rPr>
        <w:t>harga</w:t>
      </w:r>
      <w:proofErr w:type="spellEnd"/>
      <w:r w:rsidRPr="00A01804">
        <w:rPr>
          <w:b/>
          <w:bCs/>
          <w:i/>
          <w:iCs/>
        </w:rPr>
        <w:t>(</w:t>
      </w:r>
      <w:proofErr w:type="spellStart"/>
      <w:proofErr w:type="gramEnd"/>
      <w:r w:rsidRPr="00A01804">
        <w:rPr>
          <w:b/>
          <w:bCs/>
          <w:i/>
          <w:iCs/>
        </w:rPr>
        <w:t>harga_jual</w:t>
      </w:r>
      <w:proofErr w:type="spellEnd"/>
      <w:r w:rsidRPr="00A01804">
        <w:rPr>
          <w:b/>
          <w:bCs/>
          <w:i/>
          <w:iCs/>
        </w:rPr>
        <w:t xml:space="preserve"> double)</w:t>
      </w:r>
    </w:p>
    <w:p w14:paraId="0E57A6FE" w14:textId="77777777" w:rsidR="00A01804" w:rsidRPr="00A01804" w:rsidRDefault="00A01804" w:rsidP="00A01804">
      <w:pPr>
        <w:spacing w:line="360" w:lineRule="auto"/>
        <w:ind w:left="1440"/>
        <w:rPr>
          <w:b/>
          <w:bCs/>
          <w:i/>
          <w:iCs/>
        </w:rPr>
      </w:pPr>
      <w:r w:rsidRPr="00A01804">
        <w:rPr>
          <w:b/>
          <w:bCs/>
          <w:i/>
          <w:iCs/>
        </w:rPr>
        <w:t xml:space="preserve">    -&gt; returns </w:t>
      </w:r>
      <w:proofErr w:type="gramStart"/>
      <w:r w:rsidRPr="00A01804">
        <w:rPr>
          <w:b/>
          <w:bCs/>
          <w:i/>
          <w:iCs/>
        </w:rPr>
        <w:t>varchar(</w:t>
      </w:r>
      <w:proofErr w:type="gramEnd"/>
      <w:r w:rsidRPr="00A01804">
        <w:rPr>
          <w:b/>
          <w:bCs/>
          <w:i/>
          <w:iCs/>
        </w:rPr>
        <w:t>50)</w:t>
      </w:r>
    </w:p>
    <w:p w14:paraId="53AE0BE7" w14:textId="77777777" w:rsidR="00A01804" w:rsidRPr="00A01804" w:rsidRDefault="00A01804" w:rsidP="00A01804">
      <w:pPr>
        <w:spacing w:line="360" w:lineRule="auto"/>
        <w:ind w:left="1440"/>
        <w:rPr>
          <w:b/>
          <w:bCs/>
          <w:i/>
          <w:iCs/>
        </w:rPr>
      </w:pPr>
      <w:r w:rsidRPr="00A01804">
        <w:rPr>
          <w:b/>
          <w:bCs/>
          <w:i/>
          <w:iCs/>
        </w:rPr>
        <w:t xml:space="preserve">    -&gt; begin</w:t>
      </w:r>
    </w:p>
    <w:p w14:paraId="570B8E82" w14:textId="77777777" w:rsidR="00A01804" w:rsidRPr="00A01804" w:rsidRDefault="00A01804" w:rsidP="00A01804">
      <w:pPr>
        <w:spacing w:line="360" w:lineRule="auto"/>
        <w:ind w:left="1440"/>
        <w:rPr>
          <w:b/>
          <w:bCs/>
          <w:i/>
          <w:iCs/>
        </w:rPr>
      </w:pPr>
      <w:r w:rsidRPr="00A01804">
        <w:rPr>
          <w:b/>
          <w:bCs/>
          <w:i/>
          <w:iCs/>
        </w:rPr>
        <w:t xml:space="preserve">    -&gt; declare </w:t>
      </w:r>
      <w:proofErr w:type="spellStart"/>
      <w:r w:rsidRPr="00A01804">
        <w:rPr>
          <w:b/>
          <w:bCs/>
          <w:i/>
          <w:iCs/>
        </w:rPr>
        <w:t>kategori</w:t>
      </w:r>
      <w:proofErr w:type="spellEnd"/>
      <w:r w:rsidRPr="00A01804">
        <w:rPr>
          <w:b/>
          <w:bCs/>
          <w:i/>
          <w:iCs/>
        </w:rPr>
        <w:t xml:space="preserve"> </w:t>
      </w:r>
      <w:proofErr w:type="gramStart"/>
      <w:r w:rsidRPr="00A01804">
        <w:rPr>
          <w:b/>
          <w:bCs/>
          <w:i/>
          <w:iCs/>
        </w:rPr>
        <w:t>varchar(</w:t>
      </w:r>
      <w:proofErr w:type="gramEnd"/>
      <w:r w:rsidRPr="00A01804">
        <w:rPr>
          <w:b/>
          <w:bCs/>
          <w:i/>
          <w:iCs/>
        </w:rPr>
        <w:t>50);</w:t>
      </w:r>
    </w:p>
    <w:p w14:paraId="7166F926" w14:textId="77777777" w:rsidR="00A01804" w:rsidRPr="00A01804" w:rsidRDefault="00A01804" w:rsidP="00A01804">
      <w:pPr>
        <w:spacing w:line="360" w:lineRule="auto"/>
        <w:ind w:left="1440"/>
        <w:rPr>
          <w:b/>
          <w:bCs/>
          <w:i/>
          <w:iCs/>
        </w:rPr>
      </w:pPr>
      <w:r w:rsidRPr="00A01804">
        <w:rPr>
          <w:b/>
          <w:bCs/>
          <w:i/>
          <w:iCs/>
        </w:rPr>
        <w:t xml:space="preserve">    -&gt; if </w:t>
      </w:r>
      <w:proofErr w:type="spellStart"/>
      <w:r w:rsidRPr="00A01804">
        <w:rPr>
          <w:b/>
          <w:bCs/>
          <w:i/>
          <w:iCs/>
        </w:rPr>
        <w:t>harga_jual</w:t>
      </w:r>
      <w:proofErr w:type="spellEnd"/>
      <w:r w:rsidRPr="00A01804">
        <w:rPr>
          <w:b/>
          <w:bCs/>
          <w:i/>
          <w:iCs/>
        </w:rPr>
        <w:t xml:space="preserve"> &lt;= 500000 then set </w:t>
      </w:r>
      <w:proofErr w:type="spellStart"/>
      <w:r w:rsidRPr="00A01804">
        <w:rPr>
          <w:b/>
          <w:bCs/>
          <w:i/>
          <w:iCs/>
        </w:rPr>
        <w:t>kategori</w:t>
      </w:r>
      <w:proofErr w:type="spellEnd"/>
      <w:r w:rsidRPr="00A01804">
        <w:rPr>
          <w:b/>
          <w:bCs/>
          <w:i/>
          <w:iCs/>
        </w:rPr>
        <w:t xml:space="preserve"> = '</w:t>
      </w:r>
      <w:proofErr w:type="spellStart"/>
      <w:r w:rsidRPr="00A01804">
        <w:rPr>
          <w:b/>
          <w:bCs/>
          <w:i/>
          <w:iCs/>
        </w:rPr>
        <w:t>Murah</w:t>
      </w:r>
      <w:proofErr w:type="spellEnd"/>
      <w:r w:rsidRPr="00A01804">
        <w:rPr>
          <w:b/>
          <w:bCs/>
          <w:i/>
          <w:iCs/>
        </w:rPr>
        <w:t>';</w:t>
      </w:r>
    </w:p>
    <w:p w14:paraId="1671248A" w14:textId="77777777" w:rsidR="00A01804" w:rsidRPr="00A01804" w:rsidRDefault="00A01804" w:rsidP="00A01804">
      <w:pPr>
        <w:spacing w:line="360" w:lineRule="auto"/>
        <w:ind w:left="1440"/>
        <w:rPr>
          <w:b/>
          <w:bCs/>
          <w:i/>
          <w:iCs/>
        </w:rPr>
      </w:pPr>
      <w:r w:rsidRPr="00A01804">
        <w:rPr>
          <w:b/>
          <w:bCs/>
          <w:i/>
          <w:iCs/>
        </w:rPr>
        <w:t xml:space="preserve">    -&gt; elseif </w:t>
      </w:r>
      <w:proofErr w:type="spellStart"/>
      <w:r w:rsidRPr="00A01804">
        <w:rPr>
          <w:b/>
          <w:bCs/>
          <w:i/>
          <w:iCs/>
        </w:rPr>
        <w:t>harga_jual</w:t>
      </w:r>
      <w:proofErr w:type="spellEnd"/>
      <w:r w:rsidRPr="00A01804">
        <w:rPr>
          <w:b/>
          <w:bCs/>
          <w:i/>
          <w:iCs/>
        </w:rPr>
        <w:t xml:space="preserve"> &lt;= 3000000 then set </w:t>
      </w:r>
      <w:proofErr w:type="spellStart"/>
      <w:r w:rsidRPr="00A01804">
        <w:rPr>
          <w:b/>
          <w:bCs/>
          <w:i/>
          <w:iCs/>
        </w:rPr>
        <w:t>kategori</w:t>
      </w:r>
      <w:proofErr w:type="spellEnd"/>
      <w:r w:rsidRPr="00A01804">
        <w:rPr>
          <w:b/>
          <w:bCs/>
          <w:i/>
          <w:iCs/>
        </w:rPr>
        <w:t xml:space="preserve"> ='Sedang';</w:t>
      </w:r>
    </w:p>
    <w:p w14:paraId="0D936DD2" w14:textId="77777777" w:rsidR="00A01804" w:rsidRPr="00A01804" w:rsidRDefault="00A01804" w:rsidP="00A01804">
      <w:pPr>
        <w:spacing w:line="360" w:lineRule="auto"/>
        <w:ind w:left="1440"/>
        <w:rPr>
          <w:b/>
          <w:bCs/>
          <w:i/>
          <w:iCs/>
        </w:rPr>
      </w:pPr>
      <w:r w:rsidRPr="00A01804">
        <w:rPr>
          <w:b/>
          <w:bCs/>
          <w:i/>
          <w:iCs/>
        </w:rPr>
        <w:t xml:space="preserve">    -&gt; elseif </w:t>
      </w:r>
      <w:proofErr w:type="spellStart"/>
      <w:r w:rsidRPr="00A01804">
        <w:rPr>
          <w:b/>
          <w:bCs/>
          <w:i/>
          <w:iCs/>
        </w:rPr>
        <w:t>harga_jual</w:t>
      </w:r>
      <w:proofErr w:type="spellEnd"/>
      <w:r w:rsidRPr="00A01804">
        <w:rPr>
          <w:b/>
          <w:bCs/>
          <w:i/>
          <w:iCs/>
        </w:rPr>
        <w:t xml:space="preserve"> &lt;= 10000000 then set </w:t>
      </w:r>
      <w:proofErr w:type="spellStart"/>
      <w:r w:rsidRPr="00A01804">
        <w:rPr>
          <w:b/>
          <w:bCs/>
          <w:i/>
          <w:iCs/>
        </w:rPr>
        <w:t>kategori</w:t>
      </w:r>
      <w:proofErr w:type="spellEnd"/>
      <w:r w:rsidRPr="00A01804">
        <w:rPr>
          <w:b/>
          <w:bCs/>
          <w:i/>
          <w:iCs/>
        </w:rPr>
        <w:t xml:space="preserve"> = 'Mahal';</w:t>
      </w:r>
    </w:p>
    <w:p w14:paraId="6BE8C0CB" w14:textId="77777777" w:rsidR="00A01804" w:rsidRPr="00A01804" w:rsidRDefault="00A01804" w:rsidP="00A01804">
      <w:pPr>
        <w:spacing w:line="360" w:lineRule="auto"/>
        <w:ind w:left="1440"/>
        <w:rPr>
          <w:b/>
          <w:bCs/>
          <w:i/>
          <w:iCs/>
        </w:rPr>
      </w:pPr>
      <w:r w:rsidRPr="00A01804">
        <w:rPr>
          <w:b/>
          <w:bCs/>
          <w:i/>
          <w:iCs/>
        </w:rPr>
        <w:t xml:space="preserve">    -&gt; else set </w:t>
      </w:r>
      <w:proofErr w:type="spellStart"/>
      <w:r w:rsidRPr="00A01804">
        <w:rPr>
          <w:b/>
          <w:bCs/>
          <w:i/>
          <w:iCs/>
        </w:rPr>
        <w:t>kategori</w:t>
      </w:r>
      <w:proofErr w:type="spellEnd"/>
      <w:r w:rsidRPr="00A01804">
        <w:rPr>
          <w:b/>
          <w:bCs/>
          <w:i/>
          <w:iCs/>
        </w:rPr>
        <w:t xml:space="preserve"> = 'Sangat Mahal';</w:t>
      </w:r>
    </w:p>
    <w:p w14:paraId="5B390BBA" w14:textId="77777777" w:rsidR="00A01804" w:rsidRPr="00A01804" w:rsidRDefault="00A01804" w:rsidP="00A01804">
      <w:pPr>
        <w:spacing w:line="360" w:lineRule="auto"/>
        <w:ind w:left="1440"/>
        <w:rPr>
          <w:b/>
          <w:bCs/>
          <w:i/>
          <w:iCs/>
        </w:rPr>
      </w:pPr>
      <w:r w:rsidRPr="00A01804">
        <w:rPr>
          <w:b/>
          <w:bCs/>
          <w:i/>
          <w:iCs/>
        </w:rPr>
        <w:t xml:space="preserve">    -&gt; end if;</w:t>
      </w:r>
    </w:p>
    <w:p w14:paraId="3683D2A3" w14:textId="77777777" w:rsidR="00A01804" w:rsidRPr="00A01804" w:rsidRDefault="00A01804" w:rsidP="00A01804">
      <w:pPr>
        <w:spacing w:line="360" w:lineRule="auto"/>
        <w:ind w:left="1440"/>
        <w:rPr>
          <w:b/>
          <w:bCs/>
          <w:i/>
          <w:iCs/>
        </w:rPr>
      </w:pPr>
      <w:r w:rsidRPr="00A01804">
        <w:rPr>
          <w:b/>
          <w:bCs/>
          <w:i/>
          <w:iCs/>
        </w:rPr>
        <w:t xml:space="preserve">    -&gt; return </w:t>
      </w:r>
      <w:proofErr w:type="spellStart"/>
      <w:r w:rsidRPr="00A01804">
        <w:rPr>
          <w:b/>
          <w:bCs/>
          <w:i/>
          <w:iCs/>
        </w:rPr>
        <w:t>kategori</w:t>
      </w:r>
      <w:proofErr w:type="spellEnd"/>
      <w:r w:rsidRPr="00A01804">
        <w:rPr>
          <w:b/>
          <w:bCs/>
          <w:i/>
          <w:iCs/>
        </w:rPr>
        <w:t>;</w:t>
      </w:r>
    </w:p>
    <w:p w14:paraId="47B51B55" w14:textId="7A34788D" w:rsidR="00A01804" w:rsidRPr="00A01804" w:rsidRDefault="00A01804" w:rsidP="00A01804">
      <w:pPr>
        <w:spacing w:line="360" w:lineRule="auto"/>
        <w:ind w:left="1440"/>
        <w:rPr>
          <w:b/>
          <w:bCs/>
          <w:i/>
          <w:iCs/>
        </w:rPr>
      </w:pPr>
      <w:r w:rsidRPr="00A01804">
        <w:rPr>
          <w:b/>
          <w:bCs/>
          <w:i/>
          <w:iCs/>
        </w:rPr>
        <w:t xml:space="preserve">    -&gt; end $$</w:t>
      </w:r>
    </w:p>
    <w:p w14:paraId="00000013" w14:textId="15F9F950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FUNCTION ...</w:t>
      </w:r>
    </w:p>
    <w:p w14:paraId="31DE1DC9" w14:textId="5E94F6FE" w:rsidR="00F47418" w:rsidRPr="00080ADA" w:rsidRDefault="00E71D50" w:rsidP="00080ADA">
      <w:pPr>
        <w:pBdr>
          <w:bottom w:val="single" w:sz="6" w:space="1" w:color="auto"/>
        </w:pBdr>
        <w:spacing w:line="360" w:lineRule="auto"/>
        <w:rPr>
          <w:rFonts w:asciiTheme="minorHAnsi" w:eastAsia="Courier New" w:hAnsiTheme="minorHAnsi" w:cstheme="minorHAnsi"/>
          <w:iCs/>
          <w:color w:val="FF0000"/>
          <w:sz w:val="24"/>
          <w:szCs w:val="24"/>
        </w:rPr>
      </w:pPr>
      <w:r w:rsidRPr="00080ADA">
        <w:rPr>
          <w:rFonts w:asciiTheme="minorHAnsi" w:eastAsia="Courier New" w:hAnsiTheme="minorHAnsi" w:cstheme="minorHAnsi"/>
          <w:iCs/>
          <w:color w:val="000000" w:themeColor="text1"/>
          <w:sz w:val="24"/>
          <w:szCs w:val="24"/>
        </w:rPr>
        <w:t>Soal 6.2</w:t>
      </w:r>
    </w:p>
    <w:p w14:paraId="6DAD573A" w14:textId="77777777" w:rsidR="00AB08D0" w:rsidRDefault="00AB08D0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1D75188B" w14:textId="6B6192DE" w:rsidR="00F47418" w:rsidRDefault="00F4741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Trigger</w:t>
      </w:r>
    </w:p>
    <w:p w14:paraId="79632B83" w14:textId="77777777" w:rsidR="00437F6D" w:rsidRPr="00A746E8" w:rsidRDefault="00437F6D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Buatlah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bisnis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proses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menggunakan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trigers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skenario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sebagai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berikut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:</w:t>
      </w:r>
      <w:proofErr w:type="gramEnd"/>
    </w:p>
    <w:p w14:paraId="72F18D58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pelanggan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memesan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didalam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table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0C8668A5" w14:textId="104CE608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dilanjutkan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proses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di table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</w:t>
      </w:r>
      <w:r w:rsidR="00A746E8">
        <w:rPr>
          <w:rFonts w:asciiTheme="minorHAnsi" w:hAnsiTheme="minorHAnsi" w:cstheme="minorHAnsi"/>
          <w:color w:val="000000" w:themeColor="text1"/>
          <w:sz w:val="22"/>
          <w:szCs w:val="22"/>
        </w:rPr>
        <w:t>n</w:t>
      </w:r>
      <w:proofErr w:type="spellEnd"/>
    </w:p>
    <w:p w14:paraId="6B2F542E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didalam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table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tambahkan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kolom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status_pembayaran</w:t>
      </w:r>
      <w:proofErr w:type="spellEnd"/>
    </w:p>
    <w:p w14:paraId="008F4923" w14:textId="118D54B6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jika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sudah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dibayar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maka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status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akan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berubah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menjadi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lunas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</w:p>
    <w:p w14:paraId="169BA7B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1.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Pelanggan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memesan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didalam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</w:p>
    <w:p w14:paraId="6C7E059F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SELECT * FROM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05CABC5D" w14:textId="374CC728" w:rsidR="0018251D" w:rsidRPr="00080E16" w:rsidRDefault="0018251D" w:rsidP="00080E16">
      <w:pPr>
        <w:pStyle w:val="NormalWeb"/>
        <w:shd w:val="clear" w:color="auto" w:fill="FFFFFF"/>
        <w:spacing w:after="150"/>
        <w:ind w:firstLine="709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Didalam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tambahkan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kolom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status_pembayaran</w:t>
      </w:r>
      <w:proofErr w:type="spellEnd"/>
    </w:p>
    <w:p w14:paraId="66C439EE" w14:textId="2BCA11F8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ALTER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ADD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status_pembayaran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varchar(</w:t>
      </w:r>
      <w:proofErr w:type="gram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25);</w:t>
      </w:r>
    </w:p>
    <w:p w14:paraId="10EF4BA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 xml:space="preserve">2.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Dilanjutkan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dengan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proses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di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</w:p>
    <w:p w14:paraId="473650F6" w14:textId="77777777" w:rsidR="0018251D" w:rsidRPr="00F43E90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</w:pPr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>DELIMITER $$</w:t>
      </w:r>
    </w:p>
    <w:p w14:paraId="09CCBA8C" w14:textId="77777777" w:rsidR="0018251D" w:rsidRPr="00F43E90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</w:pPr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 xml:space="preserve">CREATE TRIGGER </w:t>
      </w:r>
      <w:proofErr w:type="spellStart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>cek_pembayaran</w:t>
      </w:r>
      <w:proofErr w:type="spellEnd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 xml:space="preserve"> BEFORE INSERT ON </w:t>
      </w:r>
      <w:proofErr w:type="spellStart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>pembayaran</w:t>
      </w:r>
      <w:proofErr w:type="spellEnd"/>
    </w:p>
    <w:p w14:paraId="0E1D43C9" w14:textId="77777777" w:rsidR="0018251D" w:rsidRPr="00F43E90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</w:pPr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>FOR EACH ROW</w:t>
      </w:r>
    </w:p>
    <w:p w14:paraId="13BE2EF8" w14:textId="77777777" w:rsidR="0018251D" w:rsidRPr="00F43E90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</w:pPr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>BEGIN</w:t>
      </w:r>
    </w:p>
    <w:p w14:paraId="021C955F" w14:textId="77777777" w:rsidR="0018251D" w:rsidRPr="00F43E90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</w:pPr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 xml:space="preserve">DECLARE </w:t>
      </w:r>
      <w:proofErr w:type="spellStart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>total_bayar</w:t>
      </w:r>
      <w:proofErr w:type="spellEnd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 xml:space="preserve"> </w:t>
      </w:r>
      <w:proofErr w:type="gramStart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>DECIMAL(</w:t>
      </w:r>
      <w:proofErr w:type="gramEnd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>10, 2);</w:t>
      </w:r>
    </w:p>
    <w:p w14:paraId="1D9B169C" w14:textId="77777777" w:rsidR="0018251D" w:rsidRPr="00F43E90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</w:pPr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 xml:space="preserve">DECLARE </w:t>
      </w:r>
      <w:proofErr w:type="spellStart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>total_pesanan</w:t>
      </w:r>
      <w:proofErr w:type="spellEnd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 xml:space="preserve"> </w:t>
      </w:r>
      <w:proofErr w:type="gramStart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>DECIMAL(</w:t>
      </w:r>
      <w:proofErr w:type="gramEnd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>10, 2);</w:t>
      </w:r>
    </w:p>
    <w:p w14:paraId="61BF21E2" w14:textId="77777777" w:rsidR="0018251D" w:rsidRPr="00F43E90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</w:pPr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 xml:space="preserve">SELECT </w:t>
      </w:r>
      <w:proofErr w:type="gramStart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>SUM(</w:t>
      </w:r>
      <w:proofErr w:type="spellStart"/>
      <w:proofErr w:type="gramEnd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>jumlah</w:t>
      </w:r>
      <w:proofErr w:type="spellEnd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 xml:space="preserve">) INTO </w:t>
      </w:r>
      <w:proofErr w:type="spellStart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>total_bayar</w:t>
      </w:r>
      <w:proofErr w:type="spellEnd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 xml:space="preserve"> FROM </w:t>
      </w:r>
      <w:proofErr w:type="spellStart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>pembayaran</w:t>
      </w:r>
      <w:proofErr w:type="spellEnd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 xml:space="preserve"> WHERE </w:t>
      </w:r>
      <w:proofErr w:type="spellStart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>pesanan_id</w:t>
      </w:r>
      <w:proofErr w:type="spellEnd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 xml:space="preserve"> = </w:t>
      </w:r>
      <w:proofErr w:type="spellStart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>NEW.pesanan_id</w:t>
      </w:r>
      <w:proofErr w:type="spellEnd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>;</w:t>
      </w:r>
    </w:p>
    <w:p w14:paraId="66CF300B" w14:textId="022033C9" w:rsidR="0018251D" w:rsidRPr="00F43E90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</w:pPr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 xml:space="preserve">SELECT total INTO </w:t>
      </w:r>
      <w:proofErr w:type="spellStart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>total_pesanan</w:t>
      </w:r>
      <w:proofErr w:type="spellEnd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 xml:space="preserve"> FROM </w:t>
      </w:r>
      <w:proofErr w:type="spellStart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>pesanan</w:t>
      </w:r>
      <w:proofErr w:type="spellEnd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 xml:space="preserve"> WHERE id = </w:t>
      </w:r>
      <w:proofErr w:type="spellStart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>NEW.pesanan_id</w:t>
      </w:r>
      <w:proofErr w:type="spellEnd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>;</w:t>
      </w:r>
    </w:p>
    <w:p w14:paraId="35730D82" w14:textId="77777777" w:rsidR="0018251D" w:rsidRPr="00F43E90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</w:pPr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 xml:space="preserve">4. Jika </w:t>
      </w:r>
      <w:proofErr w:type="spellStart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>pesanan</w:t>
      </w:r>
      <w:proofErr w:type="spellEnd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 xml:space="preserve"> </w:t>
      </w:r>
      <w:proofErr w:type="spellStart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>sudah</w:t>
      </w:r>
      <w:proofErr w:type="spellEnd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 xml:space="preserve"> </w:t>
      </w:r>
      <w:proofErr w:type="spellStart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>dibayar</w:t>
      </w:r>
      <w:proofErr w:type="spellEnd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 xml:space="preserve"> </w:t>
      </w:r>
      <w:proofErr w:type="spellStart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>maka</w:t>
      </w:r>
      <w:proofErr w:type="spellEnd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 xml:space="preserve"> status </w:t>
      </w:r>
      <w:proofErr w:type="spellStart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>pembayaran</w:t>
      </w:r>
      <w:proofErr w:type="spellEnd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 xml:space="preserve"> </w:t>
      </w:r>
      <w:proofErr w:type="spellStart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>akan</w:t>
      </w:r>
      <w:proofErr w:type="spellEnd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 xml:space="preserve"> </w:t>
      </w:r>
      <w:proofErr w:type="spellStart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>berubah</w:t>
      </w:r>
      <w:proofErr w:type="spellEnd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 xml:space="preserve"> </w:t>
      </w:r>
      <w:proofErr w:type="spellStart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>menjadi</w:t>
      </w:r>
      <w:proofErr w:type="spellEnd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 xml:space="preserve"> </w:t>
      </w:r>
      <w:proofErr w:type="spellStart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>lunas</w:t>
      </w:r>
      <w:proofErr w:type="spellEnd"/>
    </w:p>
    <w:p w14:paraId="19DA0334" w14:textId="77777777" w:rsidR="0018251D" w:rsidRPr="00F43E90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</w:pPr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 xml:space="preserve">IF </w:t>
      </w:r>
      <w:proofErr w:type="spellStart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>total_bayar</w:t>
      </w:r>
      <w:proofErr w:type="spellEnd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 xml:space="preserve"> + </w:t>
      </w:r>
      <w:proofErr w:type="spellStart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>NEW.jumlah</w:t>
      </w:r>
      <w:proofErr w:type="spellEnd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 xml:space="preserve"> &gt;= </w:t>
      </w:r>
      <w:proofErr w:type="spellStart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>total_pesanan</w:t>
      </w:r>
      <w:proofErr w:type="spellEnd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 xml:space="preserve"> THEN</w:t>
      </w:r>
    </w:p>
    <w:p w14:paraId="5BB9A699" w14:textId="77777777" w:rsidR="0018251D" w:rsidRPr="00F43E90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</w:pPr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 xml:space="preserve">SET </w:t>
      </w:r>
      <w:proofErr w:type="spellStart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>NEW.status_pembayaran</w:t>
      </w:r>
      <w:proofErr w:type="spellEnd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 xml:space="preserve"> = 'Lunas';</w:t>
      </w:r>
    </w:p>
    <w:p w14:paraId="7C392B12" w14:textId="77777777" w:rsidR="0018251D" w:rsidRPr="00F43E90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</w:pPr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>END IF;</w:t>
      </w:r>
    </w:p>
    <w:p w14:paraId="38365C88" w14:textId="77777777" w:rsidR="0018251D" w:rsidRPr="00F43E90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</w:pPr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>END $$</w:t>
      </w:r>
    </w:p>
    <w:p w14:paraId="4D34712E" w14:textId="4B63E35F" w:rsidR="0018251D" w:rsidRPr="00F43E90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</w:pPr>
      <w:proofErr w:type="gramStart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>DELIMITER ;</w:t>
      </w:r>
      <w:proofErr w:type="gramEnd"/>
    </w:p>
    <w:p w14:paraId="6FE6CB66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//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Menambahkan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data pada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tabel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</w:p>
    <w:p w14:paraId="0415F228" w14:textId="77777777" w:rsidR="0018251D" w:rsidRPr="00F43E90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</w:pPr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 xml:space="preserve">INSERT INTO </w:t>
      </w:r>
      <w:proofErr w:type="spellStart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>pembayaran</w:t>
      </w:r>
      <w:proofErr w:type="spellEnd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 xml:space="preserve"> (</w:t>
      </w:r>
      <w:proofErr w:type="spellStart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>no_kuitansi</w:t>
      </w:r>
      <w:proofErr w:type="spellEnd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 xml:space="preserve">, </w:t>
      </w:r>
      <w:proofErr w:type="spellStart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>tanggal</w:t>
      </w:r>
      <w:proofErr w:type="spellEnd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 xml:space="preserve">, </w:t>
      </w:r>
      <w:proofErr w:type="spellStart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>jumlah</w:t>
      </w:r>
      <w:proofErr w:type="spellEnd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 xml:space="preserve">, </w:t>
      </w:r>
      <w:proofErr w:type="spellStart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>ke</w:t>
      </w:r>
      <w:proofErr w:type="spellEnd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 xml:space="preserve">, </w:t>
      </w:r>
      <w:proofErr w:type="spellStart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>pesanan_id</w:t>
      </w:r>
      <w:proofErr w:type="spellEnd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 xml:space="preserve">, </w:t>
      </w:r>
      <w:proofErr w:type="spellStart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>status_pembayaran</w:t>
      </w:r>
      <w:proofErr w:type="spellEnd"/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>)</w:t>
      </w:r>
    </w:p>
    <w:p w14:paraId="58F7A3CC" w14:textId="77777777" w:rsidR="0018251D" w:rsidRPr="00F43E90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</w:pPr>
      <w:r w:rsidRPr="00F43E90">
        <w:rPr>
          <w:rFonts w:ascii="Courier New" w:hAnsi="Courier New" w:cs="Courier New"/>
          <w:b/>
          <w:bCs/>
          <w:i/>
          <w:iCs/>
          <w:color w:val="000000" w:themeColor="text1"/>
          <w:sz w:val="16"/>
          <w:szCs w:val="16"/>
        </w:rPr>
        <w:t>VALUES ('KWI001', '2023-03-03', 200000, 1, 1);</w:t>
      </w:r>
    </w:p>
    <w:p w14:paraId="2F53BCF3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3EEFD363" w14:textId="77777777" w:rsidR="00437F6D" w:rsidRPr="00055558" w:rsidRDefault="00F47418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746E8">
        <w:rPr>
          <w:rFonts w:asciiTheme="minorHAnsi" w:hAnsiTheme="minorHAnsi" w:cstheme="minorHAnsi"/>
          <w:sz w:val="22"/>
          <w:szCs w:val="22"/>
        </w:rPr>
        <w:t>Buatlah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Stored Procedure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nama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b/>
          <w:sz w:val="22"/>
          <w:szCs w:val="22"/>
        </w:rPr>
        <w:t>kurangi_stok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mengurangi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produk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. Stok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berkurang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sesuai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jumlah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produk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>.</w:t>
      </w:r>
    </w:p>
    <w:p w14:paraId="33B80E72" w14:textId="77777777" w:rsidR="00055558" w:rsidRPr="00055558" w:rsidRDefault="00055558" w:rsidP="00055558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 w:rsidRPr="00055558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delimiter $$</w:t>
      </w:r>
    </w:p>
    <w:p w14:paraId="370F0C39" w14:textId="77777777" w:rsidR="00055558" w:rsidRPr="00055558" w:rsidRDefault="00055558" w:rsidP="00055558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 w:rsidRPr="00055558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MariaDB [db_koperasisib5]&gt; create procedure </w:t>
      </w:r>
      <w:proofErr w:type="spellStart"/>
      <w:r w:rsidRPr="00055558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kurangi_</w:t>
      </w:r>
      <w:proofErr w:type="gramStart"/>
      <w:r w:rsidRPr="00055558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stok</w:t>
      </w:r>
      <w:proofErr w:type="spellEnd"/>
      <w:r w:rsidRPr="00055558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(</w:t>
      </w:r>
      <w:proofErr w:type="gramEnd"/>
      <w:r w:rsidRPr="00055558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in </w:t>
      </w:r>
      <w:proofErr w:type="spellStart"/>
      <w:r w:rsidRPr="00055558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produk_id</w:t>
      </w:r>
      <w:proofErr w:type="spellEnd"/>
      <w:r w:rsidRPr="00055558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int, in </w:t>
      </w:r>
      <w:proofErr w:type="spellStart"/>
      <w:r w:rsidRPr="00055558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jumlah</w:t>
      </w:r>
      <w:proofErr w:type="spellEnd"/>
      <w:r w:rsidRPr="00055558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int)</w:t>
      </w:r>
    </w:p>
    <w:p w14:paraId="5754B442" w14:textId="77777777" w:rsidR="00055558" w:rsidRPr="00055558" w:rsidRDefault="00055558" w:rsidP="00055558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 w:rsidRPr="00055558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   -&gt; begin</w:t>
      </w:r>
    </w:p>
    <w:p w14:paraId="679421BD" w14:textId="77777777" w:rsidR="00055558" w:rsidRPr="00055558" w:rsidRDefault="00055558" w:rsidP="00055558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 w:rsidRPr="00055558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   -&gt; declare </w:t>
      </w:r>
      <w:proofErr w:type="spellStart"/>
      <w:r w:rsidRPr="00055558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stok_produk</w:t>
      </w:r>
      <w:proofErr w:type="spellEnd"/>
      <w:r w:rsidRPr="00055558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int;</w:t>
      </w:r>
    </w:p>
    <w:p w14:paraId="38DF40BA" w14:textId="77777777" w:rsidR="00055558" w:rsidRPr="00055558" w:rsidRDefault="00055558" w:rsidP="00055558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 w:rsidRPr="00055558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   -&gt; select </w:t>
      </w:r>
      <w:proofErr w:type="spellStart"/>
      <w:r w:rsidRPr="00055558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stok</w:t>
      </w:r>
      <w:proofErr w:type="spellEnd"/>
      <w:r w:rsidRPr="00055558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into </w:t>
      </w:r>
      <w:proofErr w:type="spellStart"/>
      <w:r w:rsidRPr="00055558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stok_produk</w:t>
      </w:r>
      <w:proofErr w:type="spellEnd"/>
      <w:r w:rsidRPr="00055558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from </w:t>
      </w:r>
      <w:proofErr w:type="spellStart"/>
      <w:r w:rsidRPr="00055558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produk</w:t>
      </w:r>
      <w:proofErr w:type="spellEnd"/>
      <w:r w:rsidRPr="00055558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where id = </w:t>
      </w:r>
      <w:proofErr w:type="spellStart"/>
      <w:r w:rsidRPr="00055558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produk_id</w:t>
      </w:r>
      <w:proofErr w:type="spellEnd"/>
      <w:r w:rsidRPr="00055558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;</w:t>
      </w:r>
    </w:p>
    <w:p w14:paraId="67C2FD14" w14:textId="77777777" w:rsidR="00055558" w:rsidRPr="00055558" w:rsidRDefault="00055558" w:rsidP="00055558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 w:rsidRPr="00055558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   -&gt; if </w:t>
      </w:r>
      <w:proofErr w:type="spellStart"/>
      <w:r w:rsidRPr="00055558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stok_produk</w:t>
      </w:r>
      <w:proofErr w:type="spellEnd"/>
      <w:r w:rsidRPr="00055558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&gt;= </w:t>
      </w:r>
      <w:proofErr w:type="spellStart"/>
      <w:r w:rsidRPr="00055558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jumlah</w:t>
      </w:r>
      <w:proofErr w:type="spellEnd"/>
      <w:r w:rsidRPr="00055558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then</w:t>
      </w:r>
    </w:p>
    <w:p w14:paraId="3E73DC7B" w14:textId="77777777" w:rsidR="00055558" w:rsidRPr="00055558" w:rsidRDefault="00055558" w:rsidP="00055558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 w:rsidRPr="00055558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lastRenderedPageBreak/>
        <w:t xml:space="preserve">    -&gt; update </w:t>
      </w:r>
      <w:proofErr w:type="spellStart"/>
      <w:r w:rsidRPr="00055558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produk</w:t>
      </w:r>
      <w:proofErr w:type="spellEnd"/>
      <w:r w:rsidRPr="00055558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set </w:t>
      </w:r>
      <w:proofErr w:type="spellStart"/>
      <w:r w:rsidRPr="00055558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stok</w:t>
      </w:r>
      <w:proofErr w:type="spellEnd"/>
      <w:r w:rsidRPr="00055558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= </w:t>
      </w:r>
      <w:proofErr w:type="spellStart"/>
      <w:r w:rsidRPr="00055558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stok_produk</w:t>
      </w:r>
      <w:proofErr w:type="spellEnd"/>
      <w:r w:rsidRPr="00055558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- </w:t>
      </w:r>
      <w:proofErr w:type="spellStart"/>
      <w:r w:rsidRPr="00055558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jumlah</w:t>
      </w:r>
      <w:proofErr w:type="spellEnd"/>
      <w:r w:rsidRPr="00055558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where id = </w:t>
      </w:r>
      <w:proofErr w:type="spellStart"/>
      <w:r w:rsidRPr="00055558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produk_id</w:t>
      </w:r>
      <w:proofErr w:type="spellEnd"/>
      <w:r w:rsidRPr="00055558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;</w:t>
      </w:r>
    </w:p>
    <w:p w14:paraId="7DDE29F4" w14:textId="77777777" w:rsidR="00055558" w:rsidRPr="00055558" w:rsidRDefault="00055558" w:rsidP="00055558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 w:rsidRPr="00055558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   -&gt; select 'Stok </w:t>
      </w:r>
      <w:proofErr w:type="spellStart"/>
      <w:r w:rsidRPr="00055558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berhasil</w:t>
      </w:r>
      <w:proofErr w:type="spellEnd"/>
      <w:r w:rsidRPr="00055558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di </w:t>
      </w:r>
      <w:proofErr w:type="spellStart"/>
      <w:r w:rsidRPr="00055558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kurangi</w:t>
      </w:r>
      <w:proofErr w:type="spellEnd"/>
      <w:r w:rsidRPr="00055558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' as status;</w:t>
      </w:r>
    </w:p>
    <w:p w14:paraId="4EFC7C96" w14:textId="77777777" w:rsidR="00055558" w:rsidRPr="00055558" w:rsidRDefault="00055558" w:rsidP="00055558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 w:rsidRPr="00055558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   -&gt; else</w:t>
      </w:r>
    </w:p>
    <w:p w14:paraId="47446593" w14:textId="77777777" w:rsidR="00055558" w:rsidRPr="00055558" w:rsidRDefault="00055558" w:rsidP="00055558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 w:rsidRPr="00055558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   -&gt; select 'Stok Tidak </w:t>
      </w:r>
      <w:proofErr w:type="spellStart"/>
      <w:r w:rsidRPr="00055558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Mencukupi</w:t>
      </w:r>
      <w:proofErr w:type="spellEnd"/>
      <w:r w:rsidRPr="00055558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' as status;</w:t>
      </w:r>
    </w:p>
    <w:p w14:paraId="25F9A580" w14:textId="77777777" w:rsidR="00055558" w:rsidRPr="00055558" w:rsidRDefault="00055558" w:rsidP="00055558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 w:rsidRPr="00055558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   -&gt; end if;</w:t>
      </w:r>
    </w:p>
    <w:p w14:paraId="408E7A2D" w14:textId="754EE4F5" w:rsidR="00055558" w:rsidRPr="00055558" w:rsidRDefault="00055558" w:rsidP="00055558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 w:rsidRPr="00055558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   -&gt; end $$</w:t>
      </w:r>
    </w:p>
    <w:p w14:paraId="39728165" w14:textId="21F7EA9A" w:rsidR="00F47418" w:rsidRPr="00A746E8" w:rsidRDefault="00F47418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746E8">
        <w:rPr>
          <w:rFonts w:asciiTheme="minorHAnsi" w:hAnsiTheme="minorHAnsi" w:cstheme="minorHAnsi"/>
          <w:sz w:val="22"/>
          <w:szCs w:val="22"/>
        </w:rPr>
        <w:t>Buatlah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Trigger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nama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b/>
          <w:sz w:val="22"/>
          <w:szCs w:val="22"/>
        </w:rPr>
        <w:t>trig_kurangi_stok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mengurangi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produk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jika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terjadi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transaksi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oleh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pelanggan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memanggil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stored procedure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kurangi_stok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soal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no 1).</w:t>
      </w:r>
    </w:p>
    <w:p w14:paraId="78DAD5EE" w14:textId="77777777" w:rsidR="00F47418" w:rsidRDefault="00F47418" w:rsidP="00F47418">
      <w:pPr>
        <w:spacing w:line="360" w:lineRule="auto"/>
        <w:ind w:left="720"/>
        <w:rPr>
          <w:rFonts w:asciiTheme="minorHAnsi" w:hAnsiTheme="minorHAnsi" w:cstheme="minorHAnsi"/>
        </w:rPr>
      </w:pPr>
      <w:r w:rsidRPr="00A746E8">
        <w:rPr>
          <w:rFonts w:asciiTheme="minorHAnsi" w:hAnsiTheme="minorHAnsi" w:cstheme="minorHAnsi"/>
        </w:rPr>
        <w:t xml:space="preserve">Trigger </w:t>
      </w:r>
      <w:proofErr w:type="spellStart"/>
      <w:r w:rsidRPr="00A746E8">
        <w:rPr>
          <w:rFonts w:asciiTheme="minorHAnsi" w:hAnsiTheme="minorHAnsi" w:cstheme="minorHAnsi"/>
        </w:rPr>
        <w:t>ini</w:t>
      </w:r>
      <w:proofErr w:type="spellEnd"/>
      <w:r w:rsidRPr="00A746E8">
        <w:rPr>
          <w:rFonts w:asciiTheme="minorHAnsi" w:hAnsiTheme="minorHAnsi" w:cstheme="minorHAnsi"/>
        </w:rPr>
        <w:t xml:space="preserve"> </w:t>
      </w:r>
      <w:proofErr w:type="spellStart"/>
      <w:r w:rsidRPr="00A746E8">
        <w:rPr>
          <w:rFonts w:asciiTheme="minorHAnsi" w:hAnsiTheme="minorHAnsi" w:cstheme="minorHAnsi"/>
        </w:rPr>
        <w:t>aktif</w:t>
      </w:r>
      <w:proofErr w:type="spellEnd"/>
      <w:r w:rsidRPr="00A746E8">
        <w:rPr>
          <w:rFonts w:asciiTheme="minorHAnsi" w:hAnsiTheme="minorHAnsi" w:cstheme="minorHAnsi"/>
        </w:rPr>
        <w:t xml:space="preserve"> </w:t>
      </w:r>
      <w:proofErr w:type="spellStart"/>
      <w:r w:rsidRPr="00A746E8">
        <w:rPr>
          <w:rFonts w:asciiTheme="minorHAnsi" w:hAnsiTheme="minorHAnsi" w:cstheme="minorHAnsi"/>
        </w:rPr>
        <w:t>setelah</w:t>
      </w:r>
      <w:proofErr w:type="spellEnd"/>
      <w:r w:rsidRPr="00A746E8">
        <w:rPr>
          <w:rFonts w:asciiTheme="minorHAnsi" w:hAnsiTheme="minorHAnsi" w:cstheme="minorHAnsi"/>
        </w:rPr>
        <w:t xml:space="preserve"> trigger </w:t>
      </w:r>
      <w:proofErr w:type="spellStart"/>
      <w:r w:rsidRPr="00A746E8">
        <w:rPr>
          <w:rFonts w:asciiTheme="minorHAnsi" w:hAnsiTheme="minorHAnsi" w:cstheme="minorHAnsi"/>
          <w:b/>
        </w:rPr>
        <w:t>after_pesanan_items_insert</w:t>
      </w:r>
      <w:proofErr w:type="spellEnd"/>
      <w:r w:rsidRPr="00A746E8">
        <w:rPr>
          <w:rFonts w:asciiTheme="minorHAnsi" w:hAnsiTheme="minorHAnsi" w:cstheme="minorHAnsi"/>
        </w:rPr>
        <w:t xml:space="preserve"> (trigger pada </w:t>
      </w:r>
      <w:proofErr w:type="spellStart"/>
      <w:r w:rsidRPr="00A746E8">
        <w:rPr>
          <w:rFonts w:asciiTheme="minorHAnsi" w:hAnsiTheme="minorHAnsi" w:cstheme="minorHAnsi"/>
        </w:rPr>
        <w:t>contoh</w:t>
      </w:r>
      <w:proofErr w:type="spellEnd"/>
      <w:r w:rsidRPr="00A746E8">
        <w:rPr>
          <w:rFonts w:asciiTheme="minorHAnsi" w:hAnsiTheme="minorHAnsi" w:cstheme="minorHAnsi"/>
        </w:rPr>
        <w:t xml:space="preserve"> 3).</w:t>
      </w:r>
    </w:p>
    <w:p w14:paraId="7DF80A60" w14:textId="400EE7B0" w:rsidR="00E01D85" w:rsidRPr="00E01D85" w:rsidRDefault="00E01D85" w:rsidP="00F47418">
      <w:pPr>
        <w:spacing w:line="360" w:lineRule="auto"/>
        <w:ind w:left="720"/>
        <w:rPr>
          <w:rFonts w:ascii="Courier New" w:hAnsi="Courier New" w:cs="Courier New"/>
          <w:b/>
          <w:bCs/>
          <w:i/>
          <w:iCs/>
          <w:color w:val="000000" w:themeColor="text1"/>
        </w:rPr>
      </w:pPr>
      <w:r w:rsidRPr="00E01D85">
        <w:rPr>
          <w:rFonts w:ascii="Courier New" w:hAnsi="Courier New" w:cs="Courier New"/>
          <w:b/>
          <w:bCs/>
          <w:i/>
          <w:iCs/>
          <w:color w:val="000000" w:themeColor="text1"/>
        </w:rPr>
        <w:t>delimiter $$</w:t>
      </w:r>
    </w:p>
    <w:p w14:paraId="56BD6EDA" w14:textId="77777777" w:rsidR="00E01D85" w:rsidRPr="00E01D85" w:rsidRDefault="00E01D85" w:rsidP="00E01D85">
      <w:pPr>
        <w:spacing w:line="360" w:lineRule="auto"/>
        <w:ind w:left="720"/>
        <w:rPr>
          <w:rFonts w:ascii="Courier New" w:eastAsia="Courier New" w:hAnsi="Courier New" w:cs="Courier New"/>
          <w:b/>
          <w:bCs/>
          <w:i/>
          <w:iCs/>
          <w:color w:val="000000" w:themeColor="text1"/>
          <w:sz w:val="20"/>
          <w:szCs w:val="20"/>
          <w:lang w:val="id-ID"/>
        </w:rPr>
      </w:pPr>
      <w:r w:rsidRPr="00E01D85">
        <w:rPr>
          <w:rFonts w:ascii="Courier New" w:eastAsia="Courier New" w:hAnsi="Courier New" w:cs="Courier New"/>
          <w:b/>
          <w:bCs/>
          <w:i/>
          <w:iCs/>
          <w:color w:val="000000" w:themeColor="text1"/>
          <w:sz w:val="20"/>
          <w:szCs w:val="20"/>
          <w:lang w:val="id-ID"/>
        </w:rPr>
        <w:t>create trigger trig_kurangi_stok after insert on pesanan</w:t>
      </w:r>
    </w:p>
    <w:p w14:paraId="3C52732B" w14:textId="77777777" w:rsidR="00E01D85" w:rsidRPr="00E01D85" w:rsidRDefault="00E01D85" w:rsidP="00E01D85">
      <w:pPr>
        <w:spacing w:line="360" w:lineRule="auto"/>
        <w:ind w:left="720"/>
        <w:rPr>
          <w:rFonts w:ascii="Courier New" w:eastAsia="Courier New" w:hAnsi="Courier New" w:cs="Courier New"/>
          <w:b/>
          <w:bCs/>
          <w:i/>
          <w:iCs/>
          <w:color w:val="000000" w:themeColor="text1"/>
          <w:sz w:val="20"/>
          <w:szCs w:val="20"/>
          <w:lang w:val="id-ID"/>
        </w:rPr>
      </w:pPr>
      <w:r w:rsidRPr="00E01D85">
        <w:rPr>
          <w:rFonts w:ascii="Courier New" w:eastAsia="Courier New" w:hAnsi="Courier New" w:cs="Courier New"/>
          <w:b/>
          <w:bCs/>
          <w:i/>
          <w:iCs/>
          <w:color w:val="000000" w:themeColor="text1"/>
          <w:sz w:val="20"/>
          <w:szCs w:val="20"/>
          <w:lang w:val="id-ID"/>
        </w:rPr>
        <w:t xml:space="preserve">    -&gt; for each row</w:t>
      </w:r>
    </w:p>
    <w:p w14:paraId="42190785" w14:textId="77777777" w:rsidR="00E01D85" w:rsidRPr="00E01D85" w:rsidRDefault="00E01D85" w:rsidP="00E01D85">
      <w:pPr>
        <w:spacing w:line="360" w:lineRule="auto"/>
        <w:ind w:left="720"/>
        <w:rPr>
          <w:rFonts w:ascii="Courier New" w:eastAsia="Courier New" w:hAnsi="Courier New" w:cs="Courier New"/>
          <w:b/>
          <w:bCs/>
          <w:i/>
          <w:iCs/>
          <w:color w:val="000000" w:themeColor="text1"/>
          <w:sz w:val="20"/>
          <w:szCs w:val="20"/>
          <w:lang w:val="id-ID"/>
        </w:rPr>
      </w:pPr>
      <w:r w:rsidRPr="00E01D85">
        <w:rPr>
          <w:rFonts w:ascii="Courier New" w:eastAsia="Courier New" w:hAnsi="Courier New" w:cs="Courier New"/>
          <w:b/>
          <w:bCs/>
          <w:i/>
          <w:iCs/>
          <w:color w:val="000000" w:themeColor="text1"/>
          <w:sz w:val="20"/>
          <w:szCs w:val="20"/>
          <w:lang w:val="id-ID"/>
        </w:rPr>
        <w:t xml:space="preserve">    -&gt; begin</w:t>
      </w:r>
    </w:p>
    <w:p w14:paraId="55425D6B" w14:textId="77777777" w:rsidR="00E01D85" w:rsidRPr="00E01D85" w:rsidRDefault="00E01D85" w:rsidP="00E01D85">
      <w:pPr>
        <w:spacing w:line="360" w:lineRule="auto"/>
        <w:ind w:left="720"/>
        <w:rPr>
          <w:rFonts w:ascii="Courier New" w:eastAsia="Courier New" w:hAnsi="Courier New" w:cs="Courier New"/>
          <w:b/>
          <w:bCs/>
          <w:i/>
          <w:iCs/>
          <w:color w:val="000000" w:themeColor="text1"/>
          <w:sz w:val="20"/>
          <w:szCs w:val="20"/>
          <w:lang w:val="id-ID"/>
        </w:rPr>
      </w:pPr>
      <w:r w:rsidRPr="00E01D85">
        <w:rPr>
          <w:rFonts w:ascii="Courier New" w:eastAsia="Courier New" w:hAnsi="Courier New" w:cs="Courier New"/>
          <w:b/>
          <w:bCs/>
          <w:i/>
          <w:iCs/>
          <w:color w:val="000000" w:themeColor="text1"/>
          <w:sz w:val="20"/>
          <w:szCs w:val="20"/>
          <w:lang w:val="id-ID"/>
        </w:rPr>
        <w:t xml:space="preserve">    -&gt; call kurangi_stok(NEW.id);</w:t>
      </w:r>
    </w:p>
    <w:p w14:paraId="00000014" w14:textId="6E06C57C" w:rsidR="00953508" w:rsidRDefault="00E01D85" w:rsidP="00E01D85">
      <w:pPr>
        <w:spacing w:line="360" w:lineRule="auto"/>
        <w:ind w:left="720"/>
        <w:rPr>
          <w:rFonts w:ascii="Courier New" w:eastAsia="Courier New" w:hAnsi="Courier New" w:cs="Courier New"/>
          <w:b/>
          <w:bCs/>
          <w:i/>
          <w:iCs/>
          <w:color w:val="000000" w:themeColor="text1"/>
          <w:sz w:val="20"/>
          <w:szCs w:val="20"/>
          <w:lang w:val="id-ID"/>
        </w:rPr>
      </w:pPr>
      <w:r w:rsidRPr="00E01D85">
        <w:rPr>
          <w:rFonts w:ascii="Courier New" w:eastAsia="Courier New" w:hAnsi="Courier New" w:cs="Courier New"/>
          <w:b/>
          <w:bCs/>
          <w:i/>
          <w:iCs/>
          <w:color w:val="000000" w:themeColor="text1"/>
          <w:sz w:val="20"/>
          <w:szCs w:val="20"/>
          <w:lang w:val="id-ID"/>
        </w:rPr>
        <w:t xml:space="preserve">    -&gt; end $$</w:t>
      </w:r>
    </w:p>
    <w:p w14:paraId="52EDEE78" w14:textId="77777777" w:rsidR="00F43E90" w:rsidRPr="00E01D85" w:rsidRDefault="00F43E90" w:rsidP="00E01D85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  <w:lang w:val="id-ID"/>
        </w:rPr>
      </w:pPr>
    </w:p>
    <w:sectPr w:rsidR="00F43E90" w:rsidRPr="00E01D8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58DD9" w14:textId="77777777" w:rsidR="00345828" w:rsidRDefault="00345828">
      <w:r>
        <w:separator/>
      </w:r>
    </w:p>
  </w:endnote>
  <w:endnote w:type="continuationSeparator" w:id="0">
    <w:p w14:paraId="01B73C45" w14:textId="77777777" w:rsidR="00345828" w:rsidRDefault="00345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2D29A63D" w:rsidR="00953508" w:rsidRDefault="000A677A" w:rsidP="00D64909">
    <w:pPr>
      <w:pBdr>
        <w:top w:val="nil"/>
        <w:left w:val="nil"/>
        <w:bottom w:val="nil"/>
        <w:right w:val="nil"/>
        <w:between w:val="nil"/>
      </w:pBdr>
      <w:ind w:right="-705"/>
      <w:rPr>
        <w:color w:val="000000"/>
      </w:rPr>
    </w:pPr>
    <w:r>
      <w:rPr>
        <w:color w:val="5B9BD5"/>
        <w:sz w:val="20"/>
        <w:szCs w:val="20"/>
      </w:rPr>
      <w:t>Stored Procedures</w:t>
    </w:r>
    <w:r w:rsidR="00D64909">
      <w:rPr>
        <w:color w:val="5B9BD5"/>
        <w:sz w:val="20"/>
        <w:szCs w:val="20"/>
      </w:rPr>
      <w:t xml:space="preserve">, </w:t>
    </w:r>
    <w:r>
      <w:rPr>
        <w:color w:val="5B9BD5"/>
        <w:sz w:val="20"/>
        <w:szCs w:val="20"/>
      </w:rPr>
      <w:t>Stored Functions</w:t>
    </w:r>
    <w:r w:rsidR="00D64909">
      <w:rPr>
        <w:color w:val="5B9BD5"/>
        <w:sz w:val="20"/>
        <w:szCs w:val="20"/>
      </w:rPr>
      <w:t xml:space="preserve"> dan </w:t>
    </w:r>
    <w:r w:rsidR="003C5999">
      <w:rPr>
        <w:color w:val="5B9BD5"/>
        <w:sz w:val="20"/>
        <w:szCs w:val="20"/>
      </w:rPr>
      <w:t>Triggers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9A548C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17" w14:textId="77777777" w:rsidR="00953508" w:rsidRDefault="0095350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174AD" w14:textId="77777777" w:rsidR="00345828" w:rsidRDefault="00345828">
      <w:r>
        <w:separator/>
      </w:r>
    </w:p>
  </w:footnote>
  <w:footnote w:type="continuationSeparator" w:id="0">
    <w:p w14:paraId="31247708" w14:textId="77777777" w:rsidR="00345828" w:rsidRDefault="00345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5" w14:textId="311E9D09" w:rsidR="00953508" w:rsidRDefault="000A677A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 w:rsidR="00D64909">
      <w:t>6</w:t>
    </w:r>
    <w:r>
      <w:rPr>
        <w:color w:val="000000"/>
      </w:rPr>
      <w:t xml:space="preserve"> | </w:t>
    </w:r>
    <w:r>
      <w:t>Stored Procedures</w:t>
    </w:r>
    <w:r w:rsidR="00C93D1F">
      <w:t>,</w:t>
    </w:r>
    <w:r>
      <w:t xml:space="preserve"> Stored Functions</w:t>
    </w:r>
    <w:r w:rsidR="00C93D1F">
      <w:t xml:space="preserve"> dan Triggers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31119"/>
    <w:multiLevelType w:val="multilevel"/>
    <w:tmpl w:val="2E9C8E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1B23763"/>
    <w:multiLevelType w:val="multilevel"/>
    <w:tmpl w:val="44A02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190378"/>
    <w:multiLevelType w:val="multilevel"/>
    <w:tmpl w:val="6C567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D8600B"/>
    <w:multiLevelType w:val="hybridMultilevel"/>
    <w:tmpl w:val="27EA9770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1139884554">
    <w:abstractNumId w:val="0"/>
  </w:num>
  <w:num w:numId="2" w16cid:durableId="1898666534">
    <w:abstractNumId w:val="1"/>
  </w:num>
  <w:num w:numId="3" w16cid:durableId="591475210">
    <w:abstractNumId w:val="2"/>
  </w:num>
  <w:num w:numId="4" w16cid:durableId="21360187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508"/>
    <w:rsid w:val="00055558"/>
    <w:rsid w:val="00080ADA"/>
    <w:rsid w:val="00080E16"/>
    <w:rsid w:val="000A3034"/>
    <w:rsid w:val="000A677A"/>
    <w:rsid w:val="000B023B"/>
    <w:rsid w:val="0018251D"/>
    <w:rsid w:val="0025250A"/>
    <w:rsid w:val="0025410E"/>
    <w:rsid w:val="00345828"/>
    <w:rsid w:val="003555A7"/>
    <w:rsid w:val="00374C19"/>
    <w:rsid w:val="003C5999"/>
    <w:rsid w:val="00436DD0"/>
    <w:rsid w:val="00437F6D"/>
    <w:rsid w:val="00493F90"/>
    <w:rsid w:val="00763BA3"/>
    <w:rsid w:val="00894B6F"/>
    <w:rsid w:val="00953508"/>
    <w:rsid w:val="009A548C"/>
    <w:rsid w:val="009A69A1"/>
    <w:rsid w:val="00A01804"/>
    <w:rsid w:val="00A746E8"/>
    <w:rsid w:val="00AA6418"/>
    <w:rsid w:val="00AB08D0"/>
    <w:rsid w:val="00AF0AF6"/>
    <w:rsid w:val="00B55605"/>
    <w:rsid w:val="00B61C51"/>
    <w:rsid w:val="00C130CE"/>
    <w:rsid w:val="00C7175A"/>
    <w:rsid w:val="00C93D1F"/>
    <w:rsid w:val="00CF04E0"/>
    <w:rsid w:val="00CF0A38"/>
    <w:rsid w:val="00D64909"/>
    <w:rsid w:val="00DF793B"/>
    <w:rsid w:val="00E01D85"/>
    <w:rsid w:val="00E03D5B"/>
    <w:rsid w:val="00E30BE4"/>
    <w:rsid w:val="00E5366D"/>
    <w:rsid w:val="00E71D50"/>
    <w:rsid w:val="00ED7CE8"/>
    <w:rsid w:val="00F43E90"/>
    <w:rsid w:val="00F4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5B92"/>
  <w15:docId w15:val="{DFAA846F-1109-473C-9ABE-2D134E78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7F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A74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Z2UOIIWUmCL/gEnCPr2ImWkkFA==">AMUW2mXvr3wjCxGXPLeILbG9fezekk+MDPs+falXTRcykdtLlVfMwlHmzTL53ldOF6TrO+Cwkm3LFRoao6W97Va2pgyxAfvuDUciduClJmR1jYYMP6HupSU=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2101AD-D1F7-4658-8CB9-B87DA062C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Dhini Fidya</cp:lastModifiedBy>
  <cp:revision>2</cp:revision>
  <dcterms:created xsi:type="dcterms:W3CDTF">2023-10-18T12:25:00Z</dcterms:created>
  <dcterms:modified xsi:type="dcterms:W3CDTF">2023-10-18T12:25:00Z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